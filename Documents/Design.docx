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455D4" w14:textId="77777777" w:rsidR="00642BA8" w:rsidRDefault="00642BA8" w:rsidP="00642BA8">
      <w:pPr>
        <w:pStyle w:val="Heading1"/>
        <w:jc w:val="center"/>
      </w:pPr>
      <w:r>
        <w:t>Space Pirates</w:t>
      </w:r>
    </w:p>
    <w:p w14:paraId="15ED6FD3" w14:textId="77777777" w:rsidR="00642BA8" w:rsidRDefault="00642BA8" w:rsidP="00642BA8"/>
    <w:p w14:paraId="50E7A1E8" w14:textId="7DE8BAA3" w:rsidR="00642BA8" w:rsidRDefault="00DB32CC" w:rsidP="00642BA8">
      <w:pPr>
        <w:pStyle w:val="Heading2"/>
        <w:numPr>
          <w:ilvl w:val="0"/>
          <w:numId w:val="12"/>
        </w:numPr>
      </w:pPr>
      <w:r>
        <w:t xml:space="preserve">Team </w:t>
      </w:r>
    </w:p>
    <w:p w14:paraId="613B1A38" w14:textId="77777777" w:rsidR="00642BA8" w:rsidRDefault="00642BA8" w:rsidP="00642BA8">
      <w:pPr>
        <w:pStyle w:val="ListParagraph"/>
        <w:numPr>
          <w:ilvl w:val="2"/>
          <w:numId w:val="12"/>
        </w:numPr>
      </w:pPr>
      <w:r>
        <w:t>Team Name: Team Venus</w:t>
      </w:r>
    </w:p>
    <w:p w14:paraId="3369C77D" w14:textId="77777777" w:rsidR="00642BA8" w:rsidRDefault="00642BA8" w:rsidP="00642BA8">
      <w:pPr>
        <w:pStyle w:val="ListParagraph"/>
        <w:numPr>
          <w:ilvl w:val="2"/>
          <w:numId w:val="12"/>
        </w:numPr>
      </w:pPr>
      <w:r>
        <w:t>Who’s in our team: Chris Greenan, Simon Finnie and Reuben Hilder.</w:t>
      </w:r>
    </w:p>
    <w:p w14:paraId="7C16C486" w14:textId="77777777" w:rsidR="00642BA8" w:rsidRDefault="00642BA8" w:rsidP="00642BA8">
      <w:pPr>
        <w:pStyle w:val="ListParagraph"/>
        <w:numPr>
          <w:ilvl w:val="2"/>
          <w:numId w:val="12"/>
        </w:numPr>
      </w:pPr>
      <w:r>
        <w:t xml:space="preserve"> Who’s doing what role:</w:t>
      </w:r>
    </w:p>
    <w:p w14:paraId="107E38C7" w14:textId="77777777" w:rsidR="00642BA8" w:rsidRDefault="00642BA8" w:rsidP="00642BA8">
      <w:pPr>
        <w:pStyle w:val="ListParagraph"/>
        <w:numPr>
          <w:ilvl w:val="3"/>
          <w:numId w:val="12"/>
        </w:numPr>
      </w:pPr>
      <w:r>
        <w:t>Chris Greenan – Player Mechanics, GUI, Documentation, Testing and Boss Design.</w:t>
      </w:r>
    </w:p>
    <w:p w14:paraId="5554D394" w14:textId="05412AE8" w:rsidR="00642BA8" w:rsidRDefault="00642BA8" w:rsidP="00642BA8">
      <w:pPr>
        <w:pStyle w:val="ListParagraph"/>
        <w:numPr>
          <w:ilvl w:val="3"/>
          <w:numId w:val="12"/>
        </w:numPr>
      </w:pPr>
      <w:r>
        <w:t xml:space="preserve">Simon Finnie – </w:t>
      </w:r>
      <w:r w:rsidR="009E3111">
        <w:t>Maps (</w:t>
      </w:r>
      <w:r>
        <w:t xml:space="preserve">Level) &amp; Wave generation, Graphics, Music, </w:t>
      </w:r>
      <w:r w:rsidR="008D0D99">
        <w:t>Testing and Boss Design</w:t>
      </w:r>
      <w:r>
        <w:t>.</w:t>
      </w:r>
    </w:p>
    <w:p w14:paraId="3245B1D4" w14:textId="17CE29B4" w:rsidR="00642BA8" w:rsidRDefault="00642BA8" w:rsidP="00642BA8">
      <w:pPr>
        <w:pStyle w:val="ListParagraph"/>
        <w:numPr>
          <w:ilvl w:val="3"/>
          <w:numId w:val="12"/>
        </w:numPr>
      </w:pPr>
      <w:r>
        <w:t>Reuben Hilder – Maps</w:t>
      </w:r>
      <w:r w:rsidR="009E3111">
        <w:t xml:space="preserve"> </w:t>
      </w:r>
      <w:r>
        <w:t>(Level) &amp; Wave generation, Maps</w:t>
      </w:r>
      <w:r w:rsidR="009E3111">
        <w:t xml:space="preserve"> </w:t>
      </w:r>
      <w:r>
        <w:t>(World), Testing and Boss Design.</w:t>
      </w:r>
    </w:p>
    <w:p w14:paraId="36C3DC6C" w14:textId="77777777" w:rsidR="00642BA8" w:rsidRDefault="00642BA8" w:rsidP="00642BA8">
      <w:pPr>
        <w:pStyle w:val="ListParagraph"/>
        <w:ind w:left="1440"/>
      </w:pPr>
    </w:p>
    <w:p w14:paraId="12EBDCE0" w14:textId="20F7429C" w:rsidR="00642BA8" w:rsidRDefault="00DB32CC" w:rsidP="00642BA8">
      <w:pPr>
        <w:pStyle w:val="Heading2"/>
        <w:numPr>
          <w:ilvl w:val="0"/>
          <w:numId w:val="14"/>
        </w:numPr>
      </w:pPr>
      <w:r>
        <w:t>Core concept</w:t>
      </w:r>
    </w:p>
    <w:p w14:paraId="19880BD8" w14:textId="6DD38914" w:rsidR="00642BA8" w:rsidRDefault="00762446" w:rsidP="00642BA8">
      <w:pPr>
        <w:pStyle w:val="ListParagraph"/>
        <w:numPr>
          <w:ilvl w:val="2"/>
          <w:numId w:val="13"/>
        </w:numPr>
      </w:pPr>
      <w:r>
        <w:t>Space Pirates is a unique, non-linear arcade style shoot-em-up that blends the classic gameplay aspec</w:t>
      </w:r>
      <w:r w:rsidR="00FB15F5">
        <w:t xml:space="preserve">ts of the genre with RPG style customization and freedom of choice to suit the individual’s playstyle. </w:t>
      </w:r>
    </w:p>
    <w:p w14:paraId="673EC344" w14:textId="10A098CF" w:rsidR="007029C2" w:rsidRDefault="007029C2" w:rsidP="007029C2"/>
    <w:p w14:paraId="7E0F69DC" w14:textId="7B057FA1" w:rsidR="007029C2" w:rsidRDefault="00DB32CC" w:rsidP="007029C2">
      <w:pPr>
        <w:pStyle w:val="Heading2"/>
        <w:numPr>
          <w:ilvl w:val="0"/>
          <w:numId w:val="26"/>
        </w:numPr>
      </w:pPr>
      <w:r>
        <w:t xml:space="preserve">Story </w:t>
      </w:r>
    </w:p>
    <w:p w14:paraId="305D21EC" w14:textId="77777777" w:rsidR="007029C2" w:rsidRDefault="007029C2" w:rsidP="007029C2">
      <w:pPr>
        <w:pStyle w:val="ListParagraph"/>
        <w:ind w:left="360"/>
      </w:pPr>
      <w:r>
        <w:t>As a rebellious space pirate, yours is a modest dream: the total domination of the known universe. Unfortunately, there are those who will stop at nothing to prevent you from achieving this goal. From pesky space bandits, to opposing space pirate factions, to self-righteous space nations with contrary beliefs like democracy, peace, and that space pirates shouldn’t fly in, destroy their bases and steal their stuff, the galaxy if full of miscreants hell-bent on keeping from you what is rightfully yours. Namely, everything. So fire up your engines, charge your laser cannons, and get ready for an adventure of epic proportions. In space. With pirates. Arrrrr!</w:t>
      </w:r>
    </w:p>
    <w:p w14:paraId="7C12F35E" w14:textId="77777777" w:rsidR="007029C2" w:rsidRDefault="007029C2" w:rsidP="007029C2"/>
    <w:p w14:paraId="133B1478" w14:textId="3E75F6F4" w:rsidR="00642BA8" w:rsidRDefault="00642BA8" w:rsidP="00642BA8">
      <w:pPr>
        <w:pStyle w:val="Heading2"/>
        <w:numPr>
          <w:ilvl w:val="0"/>
          <w:numId w:val="16"/>
        </w:numPr>
      </w:pPr>
      <w:r>
        <w:t>G</w:t>
      </w:r>
      <w:r w:rsidR="00DB32CC">
        <w:t xml:space="preserve">ame Overview </w:t>
      </w:r>
    </w:p>
    <w:p w14:paraId="3CD291CD" w14:textId="3ED46C51" w:rsidR="00762446" w:rsidRDefault="00762446" w:rsidP="00762446">
      <w:pPr>
        <w:pStyle w:val="ListParagraph"/>
        <w:ind w:left="360"/>
      </w:pPr>
      <w:r>
        <w:t>The game is essentially a blend of two distinct game perspectives:</w:t>
      </w:r>
    </w:p>
    <w:p w14:paraId="764C3E95" w14:textId="77777777" w:rsidR="00762446" w:rsidRDefault="00762446" w:rsidP="00762446">
      <w:pPr>
        <w:pStyle w:val="ListParagraph"/>
        <w:ind w:left="360"/>
      </w:pPr>
    </w:p>
    <w:p w14:paraId="43373CF4" w14:textId="77777777" w:rsidR="00705022" w:rsidRPr="00705022" w:rsidRDefault="00705022" w:rsidP="00705022">
      <w:pPr>
        <w:pStyle w:val="ListParagraph"/>
        <w:ind w:left="360"/>
      </w:pPr>
      <w:r w:rsidRPr="00705022">
        <w:t>The first is in the vein of classic arcade shoot ‘</w:t>
      </w:r>
      <w:proofErr w:type="spellStart"/>
      <w:r w:rsidRPr="00705022">
        <w:t>em</w:t>
      </w:r>
      <w:proofErr w:type="spellEnd"/>
      <w:r w:rsidRPr="00705022">
        <w:t xml:space="preserve"> up games. The player controls a ship in a 2d side-scrolling world, where they must shoot at oncoming enemies while dodging enemy fire. When the enemies are killed they drop a variety of useful items (temporary power-ups, and health boosts), which helps the player survive until the end of the stage. At the end of each stage the player must defeat a powerful boss, pushing the player to do well earlier in the stage to make sure they have enough health to take it on. The player can fire from weapons in up to three weapon slots using individual buttons. Each weapon has its own properties such as projectile type, damage, and </w:t>
      </w:r>
      <w:proofErr w:type="spellStart"/>
      <w:r w:rsidRPr="00705022">
        <w:t>cooldown</w:t>
      </w:r>
      <w:proofErr w:type="spellEnd"/>
      <w:r w:rsidRPr="00705022">
        <w:t xml:space="preserve"> time.</w:t>
      </w:r>
    </w:p>
    <w:p w14:paraId="42432EB8" w14:textId="481F858D" w:rsidR="009548E6" w:rsidRPr="00C22D51" w:rsidRDefault="009548E6" w:rsidP="009548E6">
      <w:pPr>
        <w:pStyle w:val="ListParagraph"/>
        <w:ind w:left="360"/>
      </w:pPr>
    </w:p>
    <w:p w14:paraId="7E0DC65D" w14:textId="77777777" w:rsidR="00C22D51" w:rsidRPr="00C22D51" w:rsidRDefault="00C22D51" w:rsidP="00C22D51">
      <w:pPr>
        <w:rPr>
          <w:rFonts w:eastAsia="Times New Roman" w:cs="Times New Roman"/>
        </w:rPr>
      </w:pPr>
      <w:r w:rsidRPr="00C22D51">
        <w:rPr>
          <w:rFonts w:eastAsia="Times New Roman" w:cs="Times New Roman"/>
        </w:rPr>
        <w:t>In between stages the RPG elements come into play. The player is move to a menu interface where they can select their ship and weapons from those they have unlocked through game progression. Each ship has a unique play style, so players can choose between larger ships with a lot of health, or smaller but more powerful ships. The player will also be shown a level selection map. This displays all the levels the player can access, and informs them which faction owns it, letting the player plan out who they will attack and when. The game is won when the player conquer each faction.</w:t>
      </w:r>
    </w:p>
    <w:p w14:paraId="679A2345" w14:textId="77777777" w:rsidR="009D696C" w:rsidRDefault="009D696C" w:rsidP="009548E6">
      <w:pPr>
        <w:pStyle w:val="ListParagraph"/>
        <w:ind w:left="360"/>
      </w:pPr>
    </w:p>
    <w:p w14:paraId="341AF3BA" w14:textId="3B581844" w:rsidR="009D696C" w:rsidRPr="009D696C" w:rsidRDefault="009D696C" w:rsidP="009D696C">
      <w:pPr>
        <w:pStyle w:val="ListParagraph"/>
        <w:ind w:left="360"/>
        <w:jc w:val="center"/>
        <w:rPr>
          <w:sz w:val="32"/>
          <w:szCs w:val="32"/>
        </w:rPr>
      </w:pPr>
      <w:r>
        <w:rPr>
          <w:sz w:val="32"/>
          <w:szCs w:val="32"/>
        </w:rPr>
        <w:t>World Map View (rough draft)</w:t>
      </w:r>
    </w:p>
    <w:p w14:paraId="6BAD1892" w14:textId="54039C7F" w:rsidR="009548E6" w:rsidRDefault="009E3111" w:rsidP="009548E6">
      <w:pPr>
        <w:pStyle w:val="ListParagraph"/>
        <w:ind w:left="360"/>
      </w:pPr>
      <w:r>
        <w:rPr>
          <w:noProof/>
        </w:rPr>
        <mc:AlternateContent>
          <mc:Choice Requires="wps">
            <w:drawing>
              <wp:anchor distT="0" distB="0" distL="114300" distR="114300" simplePos="0" relativeHeight="251680768" behindDoc="0" locked="0" layoutInCell="1" allowOverlap="1" wp14:anchorId="29978F53" wp14:editId="30533D2F">
                <wp:simplePos x="0" y="0"/>
                <wp:positionH relativeFrom="column">
                  <wp:posOffset>800100</wp:posOffset>
                </wp:positionH>
                <wp:positionV relativeFrom="paragraph">
                  <wp:posOffset>3232785</wp:posOffset>
                </wp:positionV>
                <wp:extent cx="13716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9F523" w14:textId="5CE1C1EF" w:rsidR="009E3111" w:rsidRPr="009E3111" w:rsidRDefault="009E3111">
                            <w:pPr>
                              <w:rPr>
                                <w:sz w:val="16"/>
                                <w:szCs w:val="16"/>
                              </w:rPr>
                            </w:pPr>
                            <w:r>
                              <w:rPr>
                                <w:sz w:val="16"/>
                                <w:szCs w:val="16"/>
                              </w:rPr>
                              <w:t>Names are not as they will appear in the final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63pt;margin-top:254.55pt;width:10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" filled="f" stroked="f">
                <v:textbox>
                  <w:txbxContent>
                    <w:p w14:paraId="0579F523" w14:textId="5CE1C1EF" w:rsidR="009E3111" w:rsidRPr="009E3111" w:rsidRDefault="009E3111">
                      <w:pPr>
                        <w:rPr>
                          <w:sz w:val="16"/>
                          <w:szCs w:val="16"/>
                        </w:rPr>
                      </w:pPr>
                      <w:r>
                        <w:rPr>
                          <w:sz w:val="16"/>
                          <w:szCs w:val="16"/>
                        </w:rPr>
                        <w:t>Names are not as they will appear in the final product.</w:t>
                      </w:r>
                    </w:p>
                  </w:txbxContent>
                </v:textbox>
                <w10:wrap type="square"/>
              </v:shape>
            </w:pict>
          </mc:Fallback>
        </mc:AlternateContent>
      </w:r>
      <w:r w:rsidR="009D696C">
        <w:rPr>
          <w:noProof/>
        </w:rPr>
        <mc:AlternateContent>
          <mc:Choice Requires="wpg">
            <w:drawing>
              <wp:anchor distT="0" distB="0" distL="114300" distR="114300" simplePos="0" relativeHeight="251679744" behindDoc="0" locked="0" layoutInCell="1" allowOverlap="1" wp14:anchorId="7E974118" wp14:editId="0F7C40E9">
                <wp:simplePos x="0" y="0"/>
                <wp:positionH relativeFrom="column">
                  <wp:posOffset>342900</wp:posOffset>
                </wp:positionH>
                <wp:positionV relativeFrom="paragraph">
                  <wp:posOffset>170815</wp:posOffset>
                </wp:positionV>
                <wp:extent cx="4953000" cy="371475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4953000" cy="3714750"/>
                          <a:chOff x="0" y="0"/>
                          <a:chExt cx="4953000" cy="3714750"/>
                        </a:xfrm>
                      </wpg:grpSpPr>
                      <pic:pic xmlns:pic="http://schemas.openxmlformats.org/drawingml/2006/picture">
                        <pic:nvPicPr>
                          <pic:cNvPr id="8" name="Picture 8" descr="MacintoshHD:Users:local360:Downloads:12583759_919366948179023_1779908244_n.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714750"/>
                          </a:xfrm>
                          <a:prstGeom prst="rect">
                            <a:avLst/>
                          </a:prstGeom>
                          <a:noFill/>
                          <a:ln>
                            <a:noFill/>
                          </a:ln>
                          <a:extLst>
                            <a:ext uri="{FAA26D3D-D897-4be2-8F04-BA451C77F1D7}">
                              <ma14:placeholderFlag xmlns:ma14="http://schemas.microsoft.com/office/mac/drawingml/2011/main"/>
                            </a:ext>
                          </a:extLst>
                        </pic:spPr>
                      </pic:pic>
                      <wps:wsp>
                        <wps:cNvPr id="14" name="Text Box 14"/>
                        <wps:cNvSpPr txBox="1"/>
                        <wps:spPr>
                          <a:xfrm>
                            <a:off x="3009900" y="40005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252E5" w14:textId="19F13FDC" w:rsidR="009E3111" w:rsidRPr="00CB1DEB" w:rsidRDefault="009E3111">
                              <w:pPr>
                                <w:rPr>
                                  <w:sz w:val="16"/>
                                  <w:szCs w:val="16"/>
                                </w:rPr>
                              </w:pPr>
                              <w:r w:rsidRPr="00CB1DEB">
                                <w:rPr>
                                  <w:sz w:val="16"/>
                                  <w:szCs w:val="16"/>
                                </w:rPr>
                                <w:t>Space Nazis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981200" y="200025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F7560" w14:textId="6333EA3B" w:rsidR="009E3111" w:rsidRPr="00CB1DEB" w:rsidRDefault="009E3111" w:rsidP="00CB1DEB">
                              <w:pPr>
                                <w:rPr>
                                  <w:sz w:val="16"/>
                                  <w:szCs w:val="16"/>
                                </w:rPr>
                              </w:pPr>
                              <w:r>
                                <w:rPr>
                                  <w:sz w:val="16"/>
                                  <w:szCs w:val="16"/>
                                </w:rPr>
                                <w:t>Space British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23900" y="17145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60FD5" w14:textId="1FD5E712" w:rsidR="009E3111" w:rsidRPr="00CB1DEB" w:rsidRDefault="009E3111" w:rsidP="00CB1DEB">
                              <w:pPr>
                                <w:rPr>
                                  <w:sz w:val="16"/>
                                  <w:szCs w:val="16"/>
                                </w:rPr>
                              </w:pPr>
                              <w:r>
                                <w:rPr>
                                  <w:sz w:val="16"/>
                                  <w:szCs w:val="16"/>
                                </w:rPr>
                                <w:t>Another faction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52400" y="165735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5F758" w14:textId="7C1742F1" w:rsidR="009E3111" w:rsidRPr="00CB1DEB" w:rsidRDefault="009E3111" w:rsidP="00CB1DEB">
                              <w:pPr>
                                <w:rPr>
                                  <w:sz w:val="16"/>
                                  <w:szCs w:val="16"/>
                                </w:rPr>
                              </w:pPr>
                              <w:r>
                                <w:rPr>
                                  <w:sz w:val="16"/>
                                  <w:szCs w:val="16"/>
                                </w:rPr>
                                <w:t>Another faction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695700" y="165735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1E7B7" w14:textId="62C2015E" w:rsidR="009E3111" w:rsidRPr="00CB1DEB" w:rsidRDefault="009E3111" w:rsidP="00CB1DEB">
                              <w:pPr>
                                <w:rPr>
                                  <w:sz w:val="16"/>
                                  <w:szCs w:val="16"/>
                                </w:rPr>
                              </w:pPr>
                              <w:r>
                                <w:rPr>
                                  <w:sz w:val="16"/>
                                  <w:szCs w:val="16"/>
                                </w:rPr>
                                <w:t>Another faction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27" style="position:absolute;left:0;text-align:left;margin-left:27pt;margin-top:13.45pt;width:390pt;height:292.5pt;z-index:251679744" coordsize="4953000,37147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MacintoshHD:Users:local360:Downloads:12583759_919366948179023_1779908244_n.jpg" style="position:absolute;width:4953000;height:37147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tK&#10;LNrDAAAA2gAAAA8AAABkcnMvZG93bnJldi54bWxEj8FqwkAQhu8F32EZoZdSN/YgEl2lCoJQkRr1&#10;Ps1Ok2B2NmY3mr69cyh4HP75v5lvvuxdrW7UhsqzgfEoAUWce1txYeB03LxPQYWIbLH2TAb+KMBy&#10;MXiZY2r9nQ90y2KhBMIhRQNljE2qdchLchhGviGW7Ne3DqOMbaFti3eBu1p/JMlEO6xYLpTY0Lqk&#10;/JJ1TihvNdnvy0+3P6/23fbrOt2td7kxr8P+cwYqUh+fy//trTUgv4qKaIBePA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0os2sMAAADaAAAADwAAAAAAAAAAAAAAAACcAgAA&#10;ZHJzL2Rvd25yZXYueG1sUEsFBgAAAAAEAAQA9wAAAIwDAAAAAA==&#10;">
                  <v:imagedata r:id="rId8" o:title="12583759_919366948179023_1779908244_n.jpg"/>
                  <v:path arrowok="t"/>
                </v:shape>
                <v:shape id="Text Box 14" o:spid="_x0000_s1029" type="#_x0000_t202" style="position:absolute;left:3009900;top:40005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20252E5" w14:textId="19F13FDC" w:rsidR="009E3111" w:rsidRPr="00CB1DEB" w:rsidRDefault="009E3111">
                        <w:pPr>
                          <w:rPr>
                            <w:sz w:val="16"/>
                            <w:szCs w:val="16"/>
                          </w:rPr>
                        </w:pPr>
                        <w:r w:rsidRPr="00CB1DEB">
                          <w:rPr>
                            <w:sz w:val="16"/>
                            <w:szCs w:val="16"/>
                          </w:rPr>
                          <w:t>Space Nazis</w:t>
                        </w:r>
                      </w:p>
                    </w:txbxContent>
                  </v:textbox>
                </v:shape>
                <v:shape id="Text Box 15" o:spid="_x0000_s1030" type="#_x0000_t202" style="position:absolute;left:1981200;top:200025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16F7560" w14:textId="6333EA3B" w:rsidR="009E3111" w:rsidRPr="00CB1DEB" w:rsidRDefault="009E3111" w:rsidP="00CB1DEB">
                        <w:pPr>
                          <w:rPr>
                            <w:sz w:val="16"/>
                            <w:szCs w:val="16"/>
                          </w:rPr>
                        </w:pPr>
                        <w:r>
                          <w:rPr>
                            <w:sz w:val="16"/>
                            <w:szCs w:val="16"/>
                          </w:rPr>
                          <w:t>Space British</w:t>
                        </w:r>
                      </w:p>
                    </w:txbxContent>
                  </v:textbox>
                </v:shape>
                <v:shape id="Text Box 16" o:spid="_x0000_s1031" type="#_x0000_t202" style="position:absolute;left:723900;top:17145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CC60FD5" w14:textId="1FD5E712" w:rsidR="009E3111" w:rsidRPr="00CB1DEB" w:rsidRDefault="009E3111" w:rsidP="00CB1DEB">
                        <w:pPr>
                          <w:rPr>
                            <w:sz w:val="16"/>
                            <w:szCs w:val="16"/>
                          </w:rPr>
                        </w:pPr>
                        <w:r>
                          <w:rPr>
                            <w:sz w:val="16"/>
                            <w:szCs w:val="16"/>
                          </w:rPr>
                          <w:t>Another faction 3</w:t>
                        </w:r>
                      </w:p>
                    </w:txbxContent>
                  </v:textbox>
                </v:shape>
                <v:shape id="Text Box 22" o:spid="_x0000_s1032" type="#_x0000_t202" style="position:absolute;left:152400;top:165735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3C5F758" w14:textId="7C1742F1" w:rsidR="009E3111" w:rsidRPr="00CB1DEB" w:rsidRDefault="009E3111" w:rsidP="00CB1DEB">
                        <w:pPr>
                          <w:rPr>
                            <w:sz w:val="16"/>
                            <w:szCs w:val="16"/>
                          </w:rPr>
                        </w:pPr>
                        <w:r>
                          <w:rPr>
                            <w:sz w:val="16"/>
                            <w:szCs w:val="16"/>
                          </w:rPr>
                          <w:t>Another faction 3</w:t>
                        </w:r>
                      </w:p>
                    </w:txbxContent>
                  </v:textbox>
                </v:shape>
                <v:shape id="Text Box 23" o:spid="_x0000_s1033" type="#_x0000_t202" style="position:absolute;left:3695700;top:165735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C51E7B7" w14:textId="62C2015E" w:rsidR="009E3111" w:rsidRPr="00CB1DEB" w:rsidRDefault="009E3111" w:rsidP="00CB1DEB">
                        <w:pPr>
                          <w:rPr>
                            <w:sz w:val="16"/>
                            <w:szCs w:val="16"/>
                          </w:rPr>
                        </w:pPr>
                        <w:r>
                          <w:rPr>
                            <w:sz w:val="16"/>
                            <w:szCs w:val="16"/>
                          </w:rPr>
                          <w:t>Another faction 3</w:t>
                        </w:r>
                      </w:p>
                    </w:txbxContent>
                  </v:textbox>
                </v:shape>
                <w10:wrap type="topAndBottom"/>
              </v:group>
            </w:pict>
          </mc:Fallback>
        </mc:AlternateContent>
      </w:r>
    </w:p>
    <w:p w14:paraId="49DF0F1C" w14:textId="0D53744D" w:rsidR="00762446" w:rsidRDefault="00762446" w:rsidP="00762446">
      <w:pPr>
        <w:pStyle w:val="ListParagraph"/>
        <w:ind w:left="360"/>
      </w:pPr>
    </w:p>
    <w:p w14:paraId="6CFE2E73" w14:textId="0941A3F9" w:rsidR="00762446" w:rsidRDefault="00762446" w:rsidP="002B12C3">
      <w:pPr>
        <w:pStyle w:val="ListParagraph"/>
        <w:ind w:left="360"/>
      </w:pPr>
      <w:r>
        <w:t>The games fun derives from the fast-paced intensity of the combat and from the sense of freedom and achievement given to the player through the customization and territory gaining mechanics.</w:t>
      </w:r>
      <w:r w:rsidR="002B12C3">
        <w:br w:type="page"/>
      </w:r>
    </w:p>
    <w:p w14:paraId="4CBEA5A5" w14:textId="71EF114B" w:rsidR="00642BA8" w:rsidRDefault="00642BA8" w:rsidP="00642BA8"/>
    <w:p w14:paraId="2AE3FEA5" w14:textId="148CE594" w:rsidR="00642BA8" w:rsidRDefault="00142DF9" w:rsidP="00CF76D5">
      <w:pPr>
        <w:pStyle w:val="Heading2"/>
        <w:numPr>
          <w:ilvl w:val="0"/>
          <w:numId w:val="19"/>
        </w:numPr>
      </w:pPr>
      <w:r>
        <w:t xml:space="preserve">Goals </w:t>
      </w:r>
    </w:p>
    <w:p w14:paraId="6B9F00CE" w14:textId="77777777" w:rsidR="00142DF9" w:rsidRDefault="00142DF9" w:rsidP="00142DF9">
      <w:pPr>
        <w:ind w:firstLine="360"/>
      </w:pPr>
    </w:p>
    <w:p w14:paraId="6BA84BDC" w14:textId="30AA379C" w:rsidR="00CF76D5" w:rsidRDefault="007029C2" w:rsidP="00142DF9">
      <w:pPr>
        <w:ind w:left="360"/>
      </w:pPr>
      <w:r>
        <w:t>We have four</w:t>
      </w:r>
      <w:r w:rsidR="00CF76D5">
        <w:t xml:space="preserve"> main goals we’d like to achieve with our game. Since our game is aimed at casual gamers our main goal is to focus on simple game play that easy to understand. Our second goal relates to our first one, which is to make the game very immersive for the user and hard to stop playing.  We hope to achieve this by having intense levels and player progression with a shop and upgrade system</w:t>
      </w:r>
      <w:r w:rsidR="00142DF9">
        <w:t>.  Similar to our second goal we hope to have a good difficulty curve, which starts out pretty straight forward and ends up being a big challenge.  Our last goal is to have unique hand drawn art as the background.</w:t>
      </w:r>
    </w:p>
    <w:p w14:paraId="6CE3659E" w14:textId="77777777" w:rsidR="00642BA8" w:rsidRDefault="00642BA8" w:rsidP="00142DF9"/>
    <w:p w14:paraId="6ABE47F8" w14:textId="15572BA7" w:rsidR="00642BA8" w:rsidRDefault="00142DF9" w:rsidP="00642BA8">
      <w:pPr>
        <w:pStyle w:val="Heading2"/>
        <w:numPr>
          <w:ilvl w:val="0"/>
          <w:numId w:val="20"/>
        </w:numPr>
      </w:pPr>
      <w:r>
        <w:t xml:space="preserve">Non Goals </w:t>
      </w:r>
    </w:p>
    <w:p w14:paraId="254722EB" w14:textId="392096EB" w:rsidR="00E50FBE" w:rsidRPr="00E50FBE" w:rsidRDefault="00E50FBE" w:rsidP="00E50FBE">
      <w:r>
        <w:t xml:space="preserve">Although there are many directions we could take with this game, in the name of </w:t>
      </w:r>
      <w:r w:rsidR="001913C2">
        <w:t xml:space="preserve">focus, we have decided on some </w:t>
      </w:r>
      <w:r>
        <w:t>gameplay elements we don’t want to become too dominant in the final game.</w:t>
      </w:r>
    </w:p>
    <w:p w14:paraId="3A0ED171" w14:textId="77777777" w:rsidR="00142DF9" w:rsidRDefault="00142DF9" w:rsidP="00142DF9"/>
    <w:p w14:paraId="30FC7AAE" w14:textId="731EF79D" w:rsidR="00642BA8" w:rsidRDefault="00FF52ED" w:rsidP="00FF52ED">
      <w:pPr>
        <w:pStyle w:val="ListParagraph"/>
        <w:numPr>
          <w:ilvl w:val="2"/>
          <w:numId w:val="20"/>
        </w:numPr>
      </w:pPr>
      <w:r>
        <w:t xml:space="preserve">Strategy (Tactics, yes. Strategy, no. The game will be action oriented) </w:t>
      </w:r>
    </w:p>
    <w:p w14:paraId="1F9DBF31" w14:textId="743179FA" w:rsidR="00642BA8" w:rsidRDefault="00642BA8" w:rsidP="00FF52ED">
      <w:pPr>
        <w:pStyle w:val="ListParagraph"/>
        <w:numPr>
          <w:ilvl w:val="2"/>
          <w:numId w:val="20"/>
        </w:numPr>
      </w:pPr>
      <w:r>
        <w:t>E</w:t>
      </w:r>
      <w:r w:rsidR="00FF52ED">
        <w:t>xploration / S</w:t>
      </w:r>
      <w:r>
        <w:t>andbox</w:t>
      </w:r>
    </w:p>
    <w:p w14:paraId="29215180" w14:textId="382BCBD6" w:rsidR="00DB32CC" w:rsidRDefault="00DB32CC" w:rsidP="00FF52ED">
      <w:pPr>
        <w:pStyle w:val="ListParagraph"/>
        <w:numPr>
          <w:ilvl w:val="2"/>
          <w:numId w:val="20"/>
        </w:numPr>
      </w:pPr>
      <w:r>
        <w:t xml:space="preserve">Complex, decision based RPG gameplay (the choices left open </w:t>
      </w:r>
      <w:r w:rsidR="00616A0B">
        <w:t>focus on tailoring the experience, not gaining an advantage</w:t>
      </w:r>
      <w:r>
        <w:t>)</w:t>
      </w:r>
    </w:p>
    <w:p w14:paraId="01BC8B34" w14:textId="54D447B6" w:rsidR="00642BA8" w:rsidRDefault="00DB32CC" w:rsidP="00642BA8">
      <w:pPr>
        <w:pStyle w:val="ListParagraph"/>
        <w:numPr>
          <w:ilvl w:val="2"/>
          <w:numId w:val="20"/>
        </w:numPr>
      </w:pPr>
      <w:r>
        <w:t>Highly technical battle simulator</w:t>
      </w:r>
    </w:p>
    <w:p w14:paraId="3934F98C" w14:textId="3264C2E8" w:rsidR="00642BA8" w:rsidRDefault="00DB32CC" w:rsidP="00642BA8">
      <w:pPr>
        <w:pStyle w:val="ListParagraph"/>
        <w:numPr>
          <w:ilvl w:val="2"/>
          <w:numId w:val="20"/>
        </w:numPr>
      </w:pPr>
      <w:r>
        <w:t xml:space="preserve">Paperwork simulator (minimal management elements) </w:t>
      </w:r>
    </w:p>
    <w:p w14:paraId="4056376B" w14:textId="77777777" w:rsidR="00642BA8" w:rsidRDefault="00642BA8" w:rsidP="00642BA8"/>
    <w:p w14:paraId="4698E042" w14:textId="08D47099" w:rsidR="00642BA8" w:rsidRDefault="00642BA8" w:rsidP="00642BA8">
      <w:pPr>
        <w:pStyle w:val="Heading2"/>
        <w:numPr>
          <w:ilvl w:val="0"/>
          <w:numId w:val="21"/>
        </w:numPr>
      </w:pPr>
      <w:r>
        <w:t>Feature Li</w:t>
      </w:r>
      <w:r w:rsidR="00616A0B">
        <w:t xml:space="preserve">st </w:t>
      </w:r>
    </w:p>
    <w:p w14:paraId="71E01C64" w14:textId="77777777" w:rsidR="00642BA8" w:rsidRPr="00D165C9" w:rsidRDefault="00642BA8" w:rsidP="00642BA8">
      <w:pPr>
        <w:pStyle w:val="ListParagraph"/>
        <w:numPr>
          <w:ilvl w:val="1"/>
          <w:numId w:val="21"/>
        </w:numPr>
      </w:pPr>
      <w:r>
        <w:t>Core Features:</w:t>
      </w:r>
    </w:p>
    <w:p w14:paraId="6C5BB42F" w14:textId="4B8A4A0B" w:rsidR="00AE5EC5" w:rsidRDefault="00AE5EC5" w:rsidP="00AE5EC5">
      <w:pPr>
        <w:pStyle w:val="ListParagraph"/>
        <w:numPr>
          <w:ilvl w:val="2"/>
          <w:numId w:val="21"/>
        </w:numPr>
      </w:pPr>
      <w:r>
        <w:t>Unlockable ships:</w:t>
      </w:r>
    </w:p>
    <w:p w14:paraId="134772D9" w14:textId="56395055" w:rsidR="00AE5EC5" w:rsidRDefault="00AE5EC5" w:rsidP="00AE5EC5">
      <w:pPr>
        <w:pStyle w:val="ListParagraph"/>
        <w:numPr>
          <w:ilvl w:val="3"/>
          <w:numId w:val="21"/>
        </w:numPr>
      </w:pPr>
      <w:r>
        <w:t>Basic start ship</w:t>
      </w:r>
    </w:p>
    <w:p w14:paraId="6FCBB926" w14:textId="3CDE1F48" w:rsidR="00AE5EC5" w:rsidRDefault="00AE5EC5" w:rsidP="00AE5EC5">
      <w:pPr>
        <w:pStyle w:val="ListParagraph"/>
        <w:numPr>
          <w:ilvl w:val="3"/>
          <w:numId w:val="21"/>
        </w:numPr>
      </w:pPr>
      <w:r>
        <w:t>Small and fast with low resistance</w:t>
      </w:r>
    </w:p>
    <w:p w14:paraId="3062EF17" w14:textId="6B32146C" w:rsidR="00AE5EC5" w:rsidRDefault="00AE5EC5" w:rsidP="00AE5EC5">
      <w:pPr>
        <w:pStyle w:val="ListParagraph"/>
        <w:numPr>
          <w:ilvl w:val="3"/>
          <w:numId w:val="21"/>
        </w:numPr>
      </w:pPr>
      <w:r>
        <w:t>Large but slow with high resistance</w:t>
      </w:r>
    </w:p>
    <w:p w14:paraId="5AA5E097" w14:textId="43E56D4F" w:rsidR="00463619" w:rsidRDefault="00463619" w:rsidP="009D696C">
      <w:pPr>
        <w:pStyle w:val="ListParagraph"/>
        <w:numPr>
          <w:ilvl w:val="3"/>
          <w:numId w:val="21"/>
        </w:numPr>
      </w:pPr>
      <w:r>
        <w:t>Slow and medium resistance with extended weapon capacity.</w:t>
      </w:r>
    </w:p>
    <w:p w14:paraId="626D3DBE" w14:textId="45603314" w:rsidR="003D32B3" w:rsidRDefault="00642BA8" w:rsidP="009D696C">
      <w:pPr>
        <w:pStyle w:val="ListParagraph"/>
        <w:numPr>
          <w:ilvl w:val="2"/>
          <w:numId w:val="21"/>
        </w:numPr>
      </w:pPr>
      <w:r>
        <w:t xml:space="preserve">Side scrolling </w:t>
      </w:r>
      <w:r w:rsidR="00782A13">
        <w:t>2D</w:t>
      </w:r>
      <w:r>
        <w:t xml:space="preserve"> environment.</w:t>
      </w:r>
    </w:p>
    <w:p w14:paraId="0FF07382" w14:textId="7E1BE41B" w:rsidR="003D32B3" w:rsidRDefault="003D32B3" w:rsidP="003D32B3">
      <w:pPr>
        <w:pStyle w:val="ListParagraph"/>
        <w:numPr>
          <w:ilvl w:val="2"/>
          <w:numId w:val="21"/>
        </w:numPr>
      </w:pPr>
      <w:r>
        <w:t xml:space="preserve">Enemies </w:t>
      </w:r>
    </w:p>
    <w:p w14:paraId="387BBD59" w14:textId="02B51BA9" w:rsidR="00616A0B" w:rsidRDefault="00616A0B" w:rsidP="00616A0B">
      <w:pPr>
        <w:pStyle w:val="ListParagraph"/>
        <w:numPr>
          <w:ilvl w:val="3"/>
          <w:numId w:val="21"/>
        </w:numPr>
      </w:pPr>
      <w:r>
        <w:t xml:space="preserve">Procedurally generated </w:t>
      </w:r>
    </w:p>
    <w:p w14:paraId="7EFE9F97" w14:textId="78F2E155" w:rsidR="003D32B3" w:rsidRDefault="003D32B3" w:rsidP="003D32B3">
      <w:pPr>
        <w:pStyle w:val="ListParagraph"/>
        <w:numPr>
          <w:ilvl w:val="3"/>
          <w:numId w:val="21"/>
        </w:numPr>
      </w:pPr>
      <w:r>
        <w:t>Attack in waves</w:t>
      </w:r>
    </w:p>
    <w:p w14:paraId="18BB69E7" w14:textId="2886E41B" w:rsidR="00616A0B" w:rsidRDefault="00616A0B" w:rsidP="003D32B3">
      <w:pPr>
        <w:pStyle w:val="ListParagraph"/>
        <w:numPr>
          <w:ilvl w:val="3"/>
          <w:numId w:val="21"/>
        </w:numPr>
      </w:pPr>
      <w:r>
        <w:t>Multiple behaviors types</w:t>
      </w:r>
    </w:p>
    <w:p w14:paraId="70BDBCF4" w14:textId="629D753C" w:rsidR="003D32B3" w:rsidRDefault="003D32B3" w:rsidP="00616A0B">
      <w:pPr>
        <w:pStyle w:val="ListParagraph"/>
        <w:numPr>
          <w:ilvl w:val="4"/>
          <w:numId w:val="21"/>
        </w:numPr>
      </w:pPr>
      <w:r>
        <w:t>Shoot straight</w:t>
      </w:r>
    </w:p>
    <w:p w14:paraId="4DA75B7C" w14:textId="15C05738" w:rsidR="003D32B3" w:rsidRDefault="003D32B3" w:rsidP="00616A0B">
      <w:pPr>
        <w:pStyle w:val="ListParagraph"/>
        <w:numPr>
          <w:ilvl w:val="4"/>
          <w:numId w:val="21"/>
        </w:numPr>
      </w:pPr>
      <w:r>
        <w:t>Shoot directly at player</w:t>
      </w:r>
    </w:p>
    <w:p w14:paraId="0EDEBAFD" w14:textId="29AA2546" w:rsidR="003D32B3" w:rsidRDefault="003D32B3" w:rsidP="00616A0B">
      <w:pPr>
        <w:pStyle w:val="ListParagraph"/>
        <w:numPr>
          <w:ilvl w:val="4"/>
          <w:numId w:val="21"/>
        </w:numPr>
      </w:pPr>
      <w:r>
        <w:t>Shoot in multiple directions</w:t>
      </w:r>
    </w:p>
    <w:p w14:paraId="7F64C4D2" w14:textId="45FBF984" w:rsidR="003D32B3" w:rsidRDefault="003D32B3" w:rsidP="00616A0B">
      <w:pPr>
        <w:pStyle w:val="ListParagraph"/>
        <w:numPr>
          <w:ilvl w:val="4"/>
          <w:numId w:val="21"/>
        </w:numPr>
      </w:pPr>
      <w:r>
        <w:t>Travel in straight line</w:t>
      </w:r>
    </w:p>
    <w:p w14:paraId="6EA00FAC" w14:textId="2085C23A" w:rsidR="003D32B3" w:rsidRDefault="003D32B3" w:rsidP="00616A0B">
      <w:pPr>
        <w:pStyle w:val="ListParagraph"/>
        <w:numPr>
          <w:ilvl w:val="4"/>
          <w:numId w:val="21"/>
        </w:numPr>
      </w:pPr>
      <w:r>
        <w:t>Travel directly towards the player</w:t>
      </w:r>
    </w:p>
    <w:p w14:paraId="4678E30B" w14:textId="5C43DE1F" w:rsidR="003D32B3" w:rsidRDefault="003D32B3" w:rsidP="00616A0B">
      <w:pPr>
        <w:pStyle w:val="ListParagraph"/>
        <w:numPr>
          <w:ilvl w:val="4"/>
          <w:numId w:val="21"/>
        </w:numPr>
      </w:pPr>
      <w:r>
        <w:t>Travel in set path (side to side etc.)</w:t>
      </w:r>
    </w:p>
    <w:p w14:paraId="2FE0646E" w14:textId="7C79BB95" w:rsidR="009D696C" w:rsidRDefault="003D32B3" w:rsidP="00EA288E">
      <w:pPr>
        <w:pStyle w:val="ListParagraph"/>
        <w:numPr>
          <w:ilvl w:val="4"/>
          <w:numId w:val="21"/>
        </w:numPr>
      </w:pPr>
      <w:r>
        <w:t>Circle the player</w:t>
      </w:r>
      <w:r w:rsidR="00EA288E">
        <w:br w:type="page"/>
      </w:r>
    </w:p>
    <w:p w14:paraId="42A070DE" w14:textId="77777777" w:rsidR="009D696C" w:rsidRDefault="009D696C" w:rsidP="009D696C">
      <w:pPr>
        <w:pStyle w:val="ListParagraph"/>
        <w:numPr>
          <w:ilvl w:val="2"/>
          <w:numId w:val="21"/>
        </w:numPr>
      </w:pPr>
      <w:proofErr w:type="spellStart"/>
      <w:r>
        <w:lastRenderedPageBreak/>
        <w:t>Unlockable</w:t>
      </w:r>
      <w:proofErr w:type="spellEnd"/>
      <w:r>
        <w:t xml:space="preserve"> weapons (see spreadsheet) </w:t>
      </w:r>
    </w:p>
    <w:p w14:paraId="2016D53C" w14:textId="77777777" w:rsidR="009D696C" w:rsidRDefault="009D696C" w:rsidP="009D696C">
      <w:pPr>
        <w:pStyle w:val="ListParagraph"/>
        <w:numPr>
          <w:ilvl w:val="3"/>
          <w:numId w:val="21"/>
        </w:numPr>
      </w:pPr>
      <w:r>
        <w:t>Basic single shot</w:t>
      </w:r>
    </w:p>
    <w:p w14:paraId="26FF1772" w14:textId="77777777" w:rsidR="009D696C" w:rsidRDefault="009D696C" w:rsidP="009D696C">
      <w:pPr>
        <w:pStyle w:val="ListParagraph"/>
        <w:numPr>
          <w:ilvl w:val="3"/>
          <w:numId w:val="21"/>
        </w:numPr>
      </w:pPr>
      <w:r>
        <w:t>Arc shot</w:t>
      </w:r>
    </w:p>
    <w:p w14:paraId="2333302E" w14:textId="1EC4EA43" w:rsidR="009D696C" w:rsidRDefault="009D696C" w:rsidP="009D696C">
      <w:pPr>
        <w:pStyle w:val="ListParagraph"/>
        <w:numPr>
          <w:ilvl w:val="3"/>
          <w:numId w:val="21"/>
        </w:numPr>
      </w:pPr>
      <w:r>
        <w:t>Beam shot</w:t>
      </w:r>
    </w:p>
    <w:p w14:paraId="539F4D35" w14:textId="035BDAA5" w:rsidR="009D696C" w:rsidRDefault="00EA288E" w:rsidP="009D696C">
      <w:pPr>
        <w:pStyle w:val="ListParagraph"/>
        <w:numPr>
          <w:ilvl w:val="3"/>
          <w:numId w:val="21"/>
        </w:numPr>
      </w:pPr>
      <w:r>
        <w:rPr>
          <w:noProof/>
        </w:rPr>
        <w:drawing>
          <wp:anchor distT="0" distB="0" distL="114300" distR="114300" simplePos="0" relativeHeight="251662336" behindDoc="0" locked="0" layoutInCell="1" allowOverlap="1" wp14:anchorId="02991922" wp14:editId="0F0E7554">
            <wp:simplePos x="0" y="0"/>
            <wp:positionH relativeFrom="column">
              <wp:posOffset>228600</wp:posOffset>
            </wp:positionH>
            <wp:positionV relativeFrom="paragraph">
              <wp:posOffset>238760</wp:posOffset>
            </wp:positionV>
            <wp:extent cx="4457700" cy="2830195"/>
            <wp:effectExtent l="0" t="0" r="12700" b="0"/>
            <wp:wrapTopAndBottom/>
            <wp:docPr id="1" name="Picture 1" descr="MacintoshHD:Users:local360:Downloads:12596130_919366958179022_10389876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HD:Users:local360:Downloads:12596130_919366958179022_1038987660_n.jpg"/>
                    <pic:cNvPicPr>
                      <a:picLocks noChangeAspect="1" noChangeArrowheads="1"/>
                    </pic:cNvPicPr>
                  </pic:nvPicPr>
                  <pic:blipFill rotWithShape="1">
                    <a:blip r:embed="rId9">
                      <a:extLst>
                        <a:ext uri="{28A0092B-C50C-407E-A947-70E740481C1C}">
                          <a14:useLocalDpi xmlns:a14="http://schemas.microsoft.com/office/drawing/2010/main" val="0"/>
                        </a:ext>
                      </a:extLst>
                    </a:blip>
                    <a:srcRect b="15326"/>
                    <a:stretch/>
                  </pic:blipFill>
                  <pic:spPr bwMode="auto">
                    <a:xfrm>
                      <a:off x="0" y="0"/>
                      <a:ext cx="4457700" cy="283019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D696C">
        <w:t>Wave shot</w:t>
      </w:r>
    </w:p>
    <w:p w14:paraId="7DFE8EDC" w14:textId="386E6FDF" w:rsidR="00642BA8" w:rsidRDefault="003D32B3" w:rsidP="003D32B3">
      <w:pPr>
        <w:pStyle w:val="ListParagraph"/>
        <w:numPr>
          <w:ilvl w:val="2"/>
          <w:numId w:val="21"/>
        </w:numPr>
      </w:pPr>
      <w:r>
        <w:t>Bosses</w:t>
      </w:r>
    </w:p>
    <w:p w14:paraId="18851330" w14:textId="1F4D1518" w:rsidR="00642BA8" w:rsidRDefault="00642BA8" w:rsidP="00FB15F5">
      <w:pPr>
        <w:pStyle w:val="ListParagraph"/>
        <w:numPr>
          <w:ilvl w:val="2"/>
          <w:numId w:val="21"/>
        </w:numPr>
      </w:pPr>
      <w:r>
        <w:t>Save / Load Game</w:t>
      </w:r>
    </w:p>
    <w:p w14:paraId="1694540B" w14:textId="60598DEF" w:rsidR="009D696C" w:rsidRDefault="003D32B3" w:rsidP="009D696C">
      <w:pPr>
        <w:pStyle w:val="ListParagraph"/>
        <w:numPr>
          <w:ilvl w:val="2"/>
          <w:numId w:val="21"/>
        </w:numPr>
      </w:pPr>
      <w:r>
        <w:t>Territory System</w:t>
      </w:r>
      <w:r w:rsidR="009D696C" w:rsidRPr="009D696C">
        <w:t xml:space="preserve"> </w:t>
      </w:r>
    </w:p>
    <w:p w14:paraId="5368F24D" w14:textId="77777777" w:rsidR="009D696C" w:rsidRDefault="009D696C" w:rsidP="009D696C">
      <w:pPr>
        <w:pStyle w:val="ListParagraph"/>
        <w:numPr>
          <w:ilvl w:val="2"/>
          <w:numId w:val="21"/>
        </w:numPr>
      </w:pPr>
      <w:r>
        <w:t>Environmental objects</w:t>
      </w:r>
      <w:r w:rsidRPr="003D32B3">
        <w:t xml:space="preserve"> </w:t>
      </w:r>
    </w:p>
    <w:p w14:paraId="7C2458AC" w14:textId="773439D3" w:rsidR="009D696C" w:rsidRDefault="009D696C" w:rsidP="009D696C">
      <w:pPr>
        <w:pStyle w:val="ListParagraph"/>
        <w:numPr>
          <w:ilvl w:val="3"/>
          <w:numId w:val="21"/>
        </w:numPr>
      </w:pPr>
      <w:r>
        <w:t>Laser walls</w:t>
      </w:r>
    </w:p>
    <w:p w14:paraId="196AC37C" w14:textId="63F2A5E4" w:rsidR="009D696C" w:rsidRDefault="009D696C" w:rsidP="009D696C">
      <w:pPr>
        <w:pStyle w:val="ListParagraph"/>
        <w:numPr>
          <w:ilvl w:val="3"/>
          <w:numId w:val="21"/>
        </w:numPr>
      </w:pPr>
      <w:r>
        <w:t xml:space="preserve">Debris </w:t>
      </w:r>
    </w:p>
    <w:p w14:paraId="21015350" w14:textId="24EE5468" w:rsidR="00616A0B" w:rsidRDefault="00EA288E" w:rsidP="00616A0B">
      <w:pPr>
        <w:pStyle w:val="ListParagraph"/>
        <w:numPr>
          <w:ilvl w:val="3"/>
          <w:numId w:val="21"/>
        </w:numPr>
      </w:pPr>
      <w:r>
        <w:rPr>
          <w:noProof/>
        </w:rPr>
        <mc:AlternateContent>
          <mc:Choice Requires="wpg">
            <w:drawing>
              <wp:anchor distT="0" distB="0" distL="114300" distR="114300" simplePos="0" relativeHeight="251670528" behindDoc="0" locked="0" layoutInCell="1" allowOverlap="1" wp14:anchorId="1CC74668" wp14:editId="344EA49C">
                <wp:simplePos x="0" y="0"/>
                <wp:positionH relativeFrom="column">
                  <wp:posOffset>228600</wp:posOffset>
                </wp:positionH>
                <wp:positionV relativeFrom="paragraph">
                  <wp:posOffset>309880</wp:posOffset>
                </wp:positionV>
                <wp:extent cx="4686300" cy="3514725"/>
                <wp:effectExtent l="0" t="0" r="12700" b="0"/>
                <wp:wrapTopAndBottom/>
                <wp:docPr id="4" name="Group 4"/>
                <wp:cNvGraphicFramePr/>
                <a:graphic xmlns:a="http://schemas.openxmlformats.org/drawingml/2006/main">
                  <a:graphicData uri="http://schemas.microsoft.com/office/word/2010/wordprocessingGroup">
                    <wpg:wgp>
                      <wpg:cNvGrpSpPr/>
                      <wpg:grpSpPr>
                        <a:xfrm>
                          <a:off x="0" y="0"/>
                          <a:ext cx="4686300" cy="3514725"/>
                          <a:chOff x="0" y="0"/>
                          <a:chExt cx="5029835" cy="3772535"/>
                        </a:xfrm>
                      </wpg:grpSpPr>
                      <pic:pic xmlns:pic="http://schemas.openxmlformats.org/drawingml/2006/picture">
                        <pic:nvPicPr>
                          <pic:cNvPr id="6" name="Picture 6" descr="MacintoshHD:Users:local360:Downloads:12584171_919366924845692_589098669_n.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628650" y="-628650"/>
                            <a:ext cx="3772535" cy="5029835"/>
                          </a:xfrm>
                          <a:prstGeom prst="rect">
                            <a:avLst/>
                          </a:prstGeom>
                          <a:noFill/>
                          <a:ln>
                            <a:noFill/>
                          </a:ln>
                          <a:extLst>
                            <a:ext uri="{FAA26D3D-D897-4be2-8F04-BA451C77F1D7}">
                              <ma14:placeholderFlag xmlns:ma14="http://schemas.microsoft.com/office/mac/drawingml/2011/main"/>
                            </a:ext>
                          </a:extLst>
                        </pic:spPr>
                      </pic:pic>
                      <wps:wsp>
                        <wps:cNvPr id="10" name="Text Box 10"/>
                        <wps:cNvSpPr txBox="1"/>
                        <wps:spPr>
                          <a:xfrm>
                            <a:off x="343535" y="1715770"/>
                            <a:ext cx="1143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A6926B" w14:textId="220AEA72" w:rsidR="009E3111" w:rsidRPr="00780BE1" w:rsidRDefault="009E3111">
                              <w:pPr>
                                <w:rPr>
                                  <w:sz w:val="16"/>
                                  <w:szCs w:val="16"/>
                                </w:rPr>
                              </w:pPr>
                              <w:r w:rsidRPr="00780BE1">
                                <w:rPr>
                                  <w:sz w:val="16"/>
                                  <w:szCs w:val="16"/>
                                </w:rPr>
                                <w:t xml:space="preserve">Asteroids – </w:t>
                              </w:r>
                              <w:r>
                                <w:rPr>
                                  <w:sz w:val="16"/>
                                  <w:szCs w:val="16"/>
                                </w:rPr>
                                <w:t>Small amount of d</w:t>
                              </w:r>
                              <w:r w:rsidRPr="00780BE1">
                                <w:rPr>
                                  <w:sz w:val="16"/>
                                  <w:szCs w:val="16"/>
                                </w:rPr>
                                <w:t>amage on contact</w:t>
                              </w:r>
                            </w:p>
                            <w:p w14:paraId="42E98884" w14:textId="77777777" w:rsidR="009E3111" w:rsidRDefault="009E31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086735" y="2858770"/>
                            <a:ext cx="1714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40CB22" w14:textId="5B2F2EAC" w:rsidR="009E3111" w:rsidRPr="00780BE1" w:rsidRDefault="009E3111" w:rsidP="00780BE1">
                              <w:pPr>
                                <w:rPr>
                                  <w:sz w:val="16"/>
                                  <w:szCs w:val="16"/>
                                </w:rPr>
                              </w:pPr>
                              <w:proofErr w:type="gramStart"/>
                              <w:r w:rsidRPr="00780BE1">
                                <w:rPr>
                                  <w:sz w:val="16"/>
                                  <w:szCs w:val="16"/>
                                </w:rPr>
                                <w:t>Laser – Large amount of damage.</w:t>
                              </w:r>
                              <w:proofErr w:type="gramEnd"/>
                            </w:p>
                            <w:p w14:paraId="59BD9B9C" w14:textId="77777777" w:rsidR="009E3111" w:rsidRDefault="009E3111" w:rsidP="00780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715135" y="171577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C4736" w14:textId="0595E055" w:rsidR="009E3111" w:rsidRPr="00780BE1" w:rsidRDefault="009E3111" w:rsidP="00780BE1">
                              <w:pPr>
                                <w:rPr>
                                  <w:sz w:val="16"/>
                                  <w:szCs w:val="16"/>
                                </w:rPr>
                              </w:pPr>
                              <w:r w:rsidRPr="00780BE1">
                                <w:rPr>
                                  <w:sz w:val="16"/>
                                  <w:szCs w:val="16"/>
                                </w:rPr>
                                <w:t>Player Ship - Concept</w:t>
                              </w:r>
                            </w:p>
                            <w:p w14:paraId="59A4D94D" w14:textId="77777777" w:rsidR="009E3111" w:rsidRDefault="009E3111" w:rsidP="00780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58135" y="229870"/>
                            <a:ext cx="1257300" cy="73456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FB1E9F" w14:textId="5952A91F" w:rsidR="009E3111" w:rsidRPr="00780BE1" w:rsidRDefault="009E3111" w:rsidP="00780BE1">
                              <w:pPr>
                                <w:rPr>
                                  <w:sz w:val="16"/>
                                  <w:szCs w:val="16"/>
                                </w:rPr>
                              </w:pPr>
                              <w:r>
                                <w:rPr>
                                  <w:sz w:val="16"/>
                                  <w:szCs w:val="16"/>
                                </w:rPr>
                                <w:t>Spinning gun – Shoots multiple shots out in all directions. Medium damage</w:t>
                              </w:r>
                            </w:p>
                            <w:p w14:paraId="5ED27BB2" w14:textId="77777777" w:rsidR="009E3111" w:rsidRDefault="009E3111" w:rsidP="00780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34" style="position:absolute;left:0;text-align:left;margin-left:18pt;margin-top:24.4pt;width:369pt;height:276.75pt;z-index:251670528;mso-width-relative:margin;mso-height-relative:margin" coordsize="5029835,377253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">
                <v:shape id="Picture 6" o:spid="_x0000_s1035" type="#_x0000_t75" alt="MacintoshHD:Users:local360:Downloads:12584171_919366924845692_589098669_n.jpg" style="position:absolute;left:628650;top:-628650;width:3772535;height:5029835;rotation:-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iS&#10;jv7FAAAA2gAAAA8AAABkcnMvZG93bnJldi54bWxEj91qwkAUhO+FvsNyhN4U3VhQNHWVUlBEqP+l&#10;9e6QPSah2bMhu8bUp3eFgpfDzHzDjKeNKURNlcstK+h1IxDEidU5pwoO+1lnCMJ5ZI2FZVLwRw6m&#10;k6fWGGNtL7yleudTESDsYlSQeV/GUrokI4Oua0vi4J1sZdAHWaVSV3gJcFPI1ygaSIM5h4UMS/rI&#10;KPndnY2C+fn68/LZ+17hcrPoj9a+Pn65k1LP7eb9DYSnxj/C/+2FVjCA+5VwA+TkB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Iko7+xQAAANoAAAAPAAAAAAAAAAAAAAAAAJwC&#10;AABkcnMvZG93bnJldi54bWxQSwUGAAAAAAQABAD3AAAAjgMAAAAA&#10;">
                  <v:imagedata r:id="rId11" o:title="12584171_919366924845692_589098669_n.jpg"/>
                  <v:path arrowok="t"/>
                </v:shape>
                <v:shape id="Text Box 10" o:spid="_x0000_s1036" type="#_x0000_t202" style="position:absolute;left:343535;top:1715770;width:11430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3A6926B" w14:textId="220AEA72" w:rsidR="009E3111" w:rsidRPr="00780BE1" w:rsidRDefault="009E3111">
                        <w:pPr>
                          <w:rPr>
                            <w:sz w:val="16"/>
                            <w:szCs w:val="16"/>
                          </w:rPr>
                        </w:pPr>
                        <w:r w:rsidRPr="00780BE1">
                          <w:rPr>
                            <w:sz w:val="16"/>
                            <w:szCs w:val="16"/>
                          </w:rPr>
                          <w:t xml:space="preserve">Asteroids – </w:t>
                        </w:r>
                        <w:r>
                          <w:rPr>
                            <w:sz w:val="16"/>
                            <w:szCs w:val="16"/>
                          </w:rPr>
                          <w:t>Small amount of d</w:t>
                        </w:r>
                        <w:r w:rsidRPr="00780BE1">
                          <w:rPr>
                            <w:sz w:val="16"/>
                            <w:szCs w:val="16"/>
                          </w:rPr>
                          <w:t>amage on contact</w:t>
                        </w:r>
                      </w:p>
                      <w:p w14:paraId="42E98884" w14:textId="77777777" w:rsidR="009E3111" w:rsidRDefault="009E3111"/>
                    </w:txbxContent>
                  </v:textbox>
                </v:shape>
                <v:shape id="Text Box 11" o:spid="_x0000_s1037" type="#_x0000_t202" style="position:absolute;left:3086735;top:2858770;width:1714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D40CB22" w14:textId="5B2F2EAC" w:rsidR="009E3111" w:rsidRPr="00780BE1" w:rsidRDefault="009E3111" w:rsidP="00780BE1">
                        <w:pPr>
                          <w:rPr>
                            <w:sz w:val="16"/>
                            <w:szCs w:val="16"/>
                          </w:rPr>
                        </w:pPr>
                        <w:proofErr w:type="gramStart"/>
                        <w:r w:rsidRPr="00780BE1">
                          <w:rPr>
                            <w:sz w:val="16"/>
                            <w:szCs w:val="16"/>
                          </w:rPr>
                          <w:t>Laser – Large amount of damage.</w:t>
                        </w:r>
                        <w:proofErr w:type="gramEnd"/>
                      </w:p>
                      <w:p w14:paraId="59BD9B9C" w14:textId="77777777" w:rsidR="009E3111" w:rsidRDefault="009E3111" w:rsidP="00780BE1"/>
                    </w:txbxContent>
                  </v:textbox>
                </v:shape>
                <v:shape id="Text Box 12" o:spid="_x0000_s1038" type="#_x0000_t202" style="position:absolute;left:1715135;top:171577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CDC4736" w14:textId="0595E055" w:rsidR="009E3111" w:rsidRPr="00780BE1" w:rsidRDefault="009E3111" w:rsidP="00780BE1">
                        <w:pPr>
                          <w:rPr>
                            <w:sz w:val="16"/>
                            <w:szCs w:val="16"/>
                          </w:rPr>
                        </w:pPr>
                        <w:r w:rsidRPr="00780BE1">
                          <w:rPr>
                            <w:sz w:val="16"/>
                            <w:szCs w:val="16"/>
                          </w:rPr>
                          <w:t>Player Ship - Concept</w:t>
                        </w:r>
                      </w:p>
                      <w:p w14:paraId="59A4D94D" w14:textId="77777777" w:rsidR="009E3111" w:rsidRDefault="009E3111" w:rsidP="00780BE1"/>
                    </w:txbxContent>
                  </v:textbox>
                </v:shape>
                <v:shape id="Text Box 13" o:spid="_x0000_s1039" type="#_x0000_t202" style="position:absolute;left:2858135;top:229870;width:1257300;height:7345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AFB1E9F" w14:textId="5952A91F" w:rsidR="009E3111" w:rsidRPr="00780BE1" w:rsidRDefault="009E3111" w:rsidP="00780BE1">
                        <w:pPr>
                          <w:rPr>
                            <w:sz w:val="16"/>
                            <w:szCs w:val="16"/>
                          </w:rPr>
                        </w:pPr>
                        <w:r>
                          <w:rPr>
                            <w:sz w:val="16"/>
                            <w:szCs w:val="16"/>
                          </w:rPr>
                          <w:t>Spinning gun – Shoots multiple shots out in all directions. Medium damage</w:t>
                        </w:r>
                      </w:p>
                      <w:p w14:paraId="5ED27BB2" w14:textId="77777777" w:rsidR="009E3111" w:rsidRDefault="009E3111" w:rsidP="00780BE1"/>
                    </w:txbxContent>
                  </v:textbox>
                </v:shape>
                <w10:wrap type="topAndBottom"/>
              </v:group>
            </w:pict>
          </mc:Fallback>
        </mc:AlternateContent>
      </w:r>
      <w:r w:rsidR="009D696C">
        <w:t>Asteroids</w:t>
      </w:r>
      <w:r>
        <w:br w:type="page"/>
      </w:r>
    </w:p>
    <w:p w14:paraId="443DE2C4" w14:textId="2E5C9367" w:rsidR="00642BA8" w:rsidRDefault="00642BA8" w:rsidP="00642BA8">
      <w:pPr>
        <w:pStyle w:val="ListParagraph"/>
        <w:numPr>
          <w:ilvl w:val="1"/>
          <w:numId w:val="21"/>
        </w:numPr>
      </w:pPr>
      <w:r>
        <w:lastRenderedPageBreak/>
        <w:t>Nice Features</w:t>
      </w:r>
      <w:r w:rsidR="00DB32CC">
        <w:t xml:space="preserve"> </w:t>
      </w:r>
      <w:r>
        <w:t>(If we have time):</w:t>
      </w:r>
    </w:p>
    <w:p w14:paraId="15315A3D" w14:textId="77777777" w:rsidR="00642BA8" w:rsidRDefault="00642BA8" w:rsidP="00642BA8">
      <w:pPr>
        <w:pStyle w:val="ListParagraph"/>
        <w:numPr>
          <w:ilvl w:val="2"/>
          <w:numId w:val="21"/>
        </w:numPr>
      </w:pPr>
      <w:r>
        <w:t>Humor</w:t>
      </w:r>
    </w:p>
    <w:p w14:paraId="215F9241" w14:textId="6D4A70E0" w:rsidR="00642BA8" w:rsidRDefault="00FB15F5" w:rsidP="00642BA8">
      <w:pPr>
        <w:pStyle w:val="ListParagraph"/>
        <w:numPr>
          <w:ilvl w:val="2"/>
          <w:numId w:val="21"/>
        </w:numPr>
      </w:pPr>
      <w:r>
        <w:t>Mora</w:t>
      </w:r>
      <w:r w:rsidR="00642BA8">
        <w:t>l</w:t>
      </w:r>
      <w:r>
        <w:t xml:space="preserve"> system</w:t>
      </w:r>
    </w:p>
    <w:p w14:paraId="6A7A9503" w14:textId="39EAFB54" w:rsidR="00642BA8" w:rsidRDefault="00642BA8" w:rsidP="00642BA8">
      <w:pPr>
        <w:pStyle w:val="ListParagraph"/>
        <w:numPr>
          <w:ilvl w:val="2"/>
          <w:numId w:val="21"/>
        </w:numPr>
      </w:pPr>
      <w:r>
        <w:t>Research</w:t>
      </w:r>
      <w:r w:rsidR="00FB15F5">
        <w:t xml:space="preserve"> (for better upgrades)</w:t>
      </w:r>
    </w:p>
    <w:p w14:paraId="31334B1A" w14:textId="06B890E6" w:rsidR="00642BA8" w:rsidRDefault="00642BA8" w:rsidP="00FB15F5">
      <w:pPr>
        <w:pStyle w:val="ListParagraph"/>
        <w:numPr>
          <w:ilvl w:val="2"/>
          <w:numId w:val="21"/>
        </w:numPr>
      </w:pPr>
      <w:r>
        <w:t>Store</w:t>
      </w:r>
    </w:p>
    <w:p w14:paraId="17D50149" w14:textId="77777777" w:rsidR="00642BA8" w:rsidRDefault="00642BA8" w:rsidP="00642BA8">
      <w:pPr>
        <w:pStyle w:val="ListParagraph"/>
        <w:numPr>
          <w:ilvl w:val="2"/>
          <w:numId w:val="21"/>
        </w:numPr>
      </w:pPr>
      <w:r>
        <w:t>Port System</w:t>
      </w:r>
    </w:p>
    <w:p w14:paraId="619F0304" w14:textId="762727D8" w:rsidR="00642BA8" w:rsidRDefault="00642BA8" w:rsidP="00642BA8">
      <w:pPr>
        <w:pStyle w:val="ListParagraph"/>
        <w:numPr>
          <w:ilvl w:val="2"/>
          <w:numId w:val="21"/>
        </w:numPr>
      </w:pPr>
      <w:r>
        <w:t>Character creation</w:t>
      </w:r>
      <w:r w:rsidR="00782A13">
        <w:t xml:space="preserve"> </w:t>
      </w:r>
      <w:r>
        <w:t>(Gender and Race)</w:t>
      </w:r>
    </w:p>
    <w:p w14:paraId="2C43A4D1" w14:textId="02D66883" w:rsidR="00642BA8" w:rsidRPr="00D165C9" w:rsidRDefault="00642BA8" w:rsidP="00642BA8">
      <w:pPr>
        <w:pStyle w:val="ListParagraph"/>
        <w:numPr>
          <w:ilvl w:val="2"/>
          <w:numId w:val="21"/>
        </w:numPr>
      </w:pPr>
      <w:r>
        <w:t>Difficulty</w:t>
      </w:r>
      <w:r w:rsidR="00FB15F5">
        <w:t xml:space="preserve"> options</w:t>
      </w:r>
    </w:p>
    <w:p w14:paraId="5A2C93C8" w14:textId="77777777" w:rsidR="00705022" w:rsidRDefault="00705022" w:rsidP="00705022"/>
    <w:p w14:paraId="7D3B7680" w14:textId="51819E37" w:rsidR="00642BA8" w:rsidRDefault="00705022" w:rsidP="00642BA8">
      <w:pPr>
        <w:pStyle w:val="Heading2"/>
        <w:numPr>
          <w:ilvl w:val="0"/>
          <w:numId w:val="28"/>
        </w:numPr>
      </w:pPr>
      <w:r>
        <w:t>Aesthetic</w:t>
      </w:r>
    </w:p>
    <w:p w14:paraId="51936D79" w14:textId="69E81B67" w:rsidR="00EA288E" w:rsidRPr="00EA288E" w:rsidRDefault="002767E7" w:rsidP="00EA288E">
      <w:pPr>
        <w:ind w:left="720"/>
      </w:pPr>
      <w:r>
        <w:t xml:space="preserve">We are aiming for a relatively simple cartoon style look with a </w:t>
      </w:r>
      <w:proofErr w:type="spellStart"/>
      <w:r>
        <w:t>steampunk</w:t>
      </w:r>
      <w:proofErr w:type="spellEnd"/>
      <w:r w:rsidR="00EA288E">
        <w:t xml:space="preserve"> </w:t>
      </w:r>
      <w:r>
        <w:t xml:space="preserve">aesthetic for the sprites to capture visual elements of both pirates and sci-fi. The backgrounds will be hand drawn </w:t>
      </w:r>
      <w:proofErr w:type="spellStart"/>
      <w:r>
        <w:t>starscapes</w:t>
      </w:r>
      <w:proofErr w:type="spellEnd"/>
      <w:r>
        <w:t xml:space="preserve"> and nebulas. The overall look will attempt to imitate the future as it was imagined in the 50s.   </w:t>
      </w:r>
    </w:p>
    <w:p w14:paraId="3B92E5B8" w14:textId="77777777" w:rsidR="009D696C" w:rsidRPr="009D696C" w:rsidRDefault="009D696C" w:rsidP="009D696C"/>
    <w:p w14:paraId="110D9939" w14:textId="4CC4EA54" w:rsidR="00E44504" w:rsidRDefault="00616A0B" w:rsidP="00E44504">
      <w:pPr>
        <w:pStyle w:val="Heading2"/>
        <w:numPr>
          <w:ilvl w:val="0"/>
          <w:numId w:val="26"/>
        </w:numPr>
      </w:pPr>
      <w:r>
        <w:t xml:space="preserve">Risks </w:t>
      </w:r>
    </w:p>
    <w:p w14:paraId="395E6ADD" w14:textId="11AF8E2B" w:rsidR="00E44504" w:rsidRPr="00E44504" w:rsidRDefault="00E44504" w:rsidP="00E44504">
      <w:pPr>
        <w:ind w:left="720"/>
      </w:pPr>
      <w:r>
        <w:t>Our biggest risk is that since we’re doing a shoot-em-up then the gameplay can become very repetitive very easy. We are hoping to use procedural generation for our levels so we can create a lot of them easily but we’ll be trying it out in our prototypes if we can get working or not so we don’t waste time further into the project. We also will be running the risk of not adding another features and the gameplay becomes boring so we have decided or a minimum amount of core features that we believe will make the game fun. On top of these we also have:</w:t>
      </w:r>
    </w:p>
    <w:p w14:paraId="1043D99A" w14:textId="2D4D96BB" w:rsidR="00642BA8" w:rsidRDefault="00642BA8" w:rsidP="00642BA8">
      <w:pPr>
        <w:numPr>
          <w:ilvl w:val="2"/>
          <w:numId w:val="26"/>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Empire system being limited by level count</w:t>
      </w:r>
    </w:p>
    <w:p w14:paraId="6EA34216" w14:textId="77777777" w:rsidR="00705022" w:rsidRDefault="00642BA8" w:rsidP="00705022">
      <w:pPr>
        <w:numPr>
          <w:ilvl w:val="2"/>
          <w:numId w:val="26"/>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Game mechanics becoming repetitive.</w:t>
      </w:r>
    </w:p>
    <w:p w14:paraId="0BA03FA7" w14:textId="082B3ACF" w:rsidR="00705022" w:rsidRPr="00705022" w:rsidRDefault="004D7530" w:rsidP="00705022">
      <w:pPr>
        <w:numPr>
          <w:ilvl w:val="2"/>
          <w:numId w:val="26"/>
        </w:numPr>
        <w:spacing w:before="100" w:beforeAutospacing="1" w:after="100" w:afterAutospacing="1" w:line="317" w:lineRule="atLeast"/>
        <w:jc w:val="both"/>
        <w:rPr>
          <w:rFonts w:ascii="Times" w:eastAsia="Times New Roman" w:hAnsi="Times" w:cs="Times New Roman"/>
          <w:color w:val="000000"/>
          <w:sz w:val="26"/>
          <w:szCs w:val="26"/>
        </w:rPr>
      </w:pPr>
      <w:r w:rsidRPr="00705022">
        <w:rPr>
          <w:rFonts w:ascii="Times" w:eastAsia="Times New Roman" w:hAnsi="Times" w:cs="Times New Roman"/>
          <w:color w:val="000000"/>
          <w:sz w:val="26"/>
          <w:szCs w:val="26"/>
        </w:rPr>
        <w:t>Gameplay becoming to</w:t>
      </w:r>
      <w:r w:rsidR="00704830" w:rsidRPr="00705022">
        <w:rPr>
          <w:rFonts w:ascii="Times" w:eastAsia="Times New Roman" w:hAnsi="Times" w:cs="Times New Roman"/>
          <w:color w:val="000000"/>
          <w:sz w:val="26"/>
          <w:szCs w:val="26"/>
        </w:rPr>
        <w:t>o</w:t>
      </w:r>
      <w:r w:rsidRPr="00705022">
        <w:rPr>
          <w:rFonts w:ascii="Times" w:eastAsia="Times New Roman" w:hAnsi="Times" w:cs="Times New Roman"/>
          <w:color w:val="000000"/>
          <w:sz w:val="26"/>
          <w:szCs w:val="26"/>
        </w:rPr>
        <w:t xml:space="preserve"> technical.</w:t>
      </w:r>
      <w:r w:rsidR="00705022" w:rsidRPr="00705022">
        <w:rPr>
          <w:rFonts w:ascii="Times" w:eastAsia="Times New Roman" w:hAnsi="Times" w:cs="Times New Roman"/>
          <w:color w:val="000000"/>
          <w:sz w:val="26"/>
          <w:szCs w:val="26"/>
        </w:rPr>
        <w:t xml:space="preserve"> </w:t>
      </w:r>
    </w:p>
    <w:p w14:paraId="1DB696B4" w14:textId="77777777" w:rsidR="00705022" w:rsidRPr="00141430" w:rsidRDefault="00705022" w:rsidP="00705022">
      <w:pPr>
        <w:pStyle w:val="Heading2"/>
        <w:numPr>
          <w:ilvl w:val="0"/>
          <w:numId w:val="32"/>
        </w:numPr>
      </w:pPr>
      <w:r w:rsidRPr="00141430">
        <w:t>Tech overview</w:t>
      </w:r>
      <w:r>
        <w:t xml:space="preserve"> -</w:t>
      </w:r>
    </w:p>
    <w:p w14:paraId="00C0313D" w14:textId="77777777" w:rsidR="00705022" w:rsidRPr="00141430" w:rsidRDefault="00705022" w:rsidP="00705022">
      <w:pPr>
        <w:numPr>
          <w:ilvl w:val="1"/>
          <w:numId w:val="32"/>
        </w:numPr>
        <w:spacing w:before="100" w:beforeAutospacing="1" w:after="100" w:afterAutospacing="1" w:line="317" w:lineRule="atLeast"/>
        <w:jc w:val="both"/>
        <w:rPr>
          <w:rFonts w:ascii="Times" w:eastAsia="Times New Roman" w:hAnsi="Times" w:cs="Times New Roman"/>
          <w:color w:val="000000"/>
          <w:sz w:val="26"/>
          <w:szCs w:val="26"/>
        </w:rPr>
      </w:pPr>
      <w:r w:rsidRPr="00141430">
        <w:rPr>
          <w:rFonts w:ascii="Times" w:eastAsia="Times New Roman" w:hAnsi="Times" w:cs="Times New Roman"/>
          <w:color w:val="000000"/>
          <w:sz w:val="26"/>
          <w:szCs w:val="26"/>
        </w:rPr>
        <w:t>Graphics</w:t>
      </w:r>
    </w:p>
    <w:p w14:paraId="682DAD53" w14:textId="77777777" w:rsidR="00705022" w:rsidRDefault="00705022" w:rsidP="00705022">
      <w:pPr>
        <w:numPr>
          <w:ilvl w:val="2"/>
          <w:numId w:val="32"/>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Basic pixel-art sprites with minimal animation</w:t>
      </w:r>
    </w:p>
    <w:p w14:paraId="3B5F43E3" w14:textId="77777777" w:rsidR="00705022" w:rsidRDefault="00705022" w:rsidP="00705022">
      <w:pPr>
        <w:numPr>
          <w:ilvl w:val="2"/>
          <w:numId w:val="32"/>
        </w:numPr>
        <w:spacing w:before="100" w:beforeAutospacing="1" w:after="100" w:afterAutospacing="1" w:line="317" w:lineRule="atLeast"/>
        <w:jc w:val="both"/>
        <w:rPr>
          <w:rFonts w:ascii="Times" w:eastAsia="Times New Roman" w:hAnsi="Times" w:cs="Times New Roman"/>
          <w:color w:val="000000"/>
          <w:sz w:val="26"/>
          <w:szCs w:val="26"/>
        </w:rPr>
      </w:pPr>
      <w:r w:rsidRPr="00704830">
        <w:rPr>
          <w:rFonts w:ascii="Times" w:eastAsia="Times New Roman" w:hAnsi="Times" w:cs="Times New Roman"/>
          <w:color w:val="000000"/>
          <w:sz w:val="26"/>
          <w:szCs w:val="26"/>
        </w:rPr>
        <w:t xml:space="preserve">Focus on particles for bullets and explosions. </w:t>
      </w:r>
    </w:p>
    <w:p w14:paraId="50BC2EA2" w14:textId="77777777" w:rsidR="00705022" w:rsidRDefault="00705022" w:rsidP="00705022">
      <w:pPr>
        <w:numPr>
          <w:ilvl w:val="2"/>
          <w:numId w:val="32"/>
        </w:numPr>
        <w:spacing w:before="100" w:beforeAutospacing="1" w:after="100" w:afterAutospacing="1" w:line="317" w:lineRule="atLeast"/>
        <w:jc w:val="both"/>
        <w:rPr>
          <w:rFonts w:ascii="Times" w:eastAsia="Times New Roman" w:hAnsi="Times" w:cs="Times New Roman"/>
          <w:color w:val="000000"/>
          <w:sz w:val="26"/>
          <w:szCs w:val="26"/>
        </w:rPr>
      </w:pPr>
      <w:r w:rsidRPr="00704830">
        <w:rPr>
          <w:rFonts w:ascii="Times" w:eastAsia="Times New Roman" w:hAnsi="Times" w:cs="Times New Roman"/>
          <w:color w:val="000000"/>
          <w:sz w:val="26"/>
          <w:szCs w:val="26"/>
        </w:rPr>
        <w:t>Scrolling background</w:t>
      </w:r>
      <w:r>
        <w:rPr>
          <w:rFonts w:ascii="Times" w:eastAsia="Times New Roman" w:hAnsi="Times" w:cs="Times New Roman"/>
          <w:color w:val="000000"/>
          <w:sz w:val="26"/>
          <w:szCs w:val="26"/>
        </w:rPr>
        <w:t>s with parallax.</w:t>
      </w:r>
      <w:r w:rsidRPr="00704830">
        <w:rPr>
          <w:rFonts w:ascii="Times" w:eastAsia="Times New Roman" w:hAnsi="Times" w:cs="Times New Roman"/>
          <w:color w:val="000000"/>
          <w:sz w:val="26"/>
          <w:szCs w:val="26"/>
        </w:rPr>
        <w:t xml:space="preserve"> </w:t>
      </w:r>
    </w:p>
    <w:p w14:paraId="5E55EE84" w14:textId="77777777" w:rsidR="00705022" w:rsidRPr="00704830" w:rsidRDefault="00705022" w:rsidP="00705022">
      <w:pPr>
        <w:numPr>
          <w:ilvl w:val="2"/>
          <w:numId w:val="32"/>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B</w:t>
      </w:r>
      <w:r w:rsidRPr="00704830">
        <w:rPr>
          <w:rFonts w:ascii="Times" w:eastAsia="Times New Roman" w:hAnsi="Times" w:cs="Times New Roman"/>
          <w:color w:val="000000"/>
          <w:sz w:val="26"/>
          <w:szCs w:val="26"/>
        </w:rPr>
        <w:t xml:space="preserve">ackgrounds </w:t>
      </w:r>
      <w:r>
        <w:rPr>
          <w:rFonts w:ascii="Times" w:eastAsia="Times New Roman" w:hAnsi="Times" w:cs="Times New Roman"/>
          <w:color w:val="000000"/>
          <w:sz w:val="26"/>
          <w:szCs w:val="26"/>
        </w:rPr>
        <w:t>that develop as the stage progresses.</w:t>
      </w:r>
    </w:p>
    <w:p w14:paraId="21AC2CD9" w14:textId="77777777" w:rsidR="00705022" w:rsidRPr="00377FA8" w:rsidRDefault="00705022" w:rsidP="00705022">
      <w:pPr>
        <w:numPr>
          <w:ilvl w:val="1"/>
          <w:numId w:val="29"/>
        </w:numPr>
        <w:spacing w:before="100" w:beforeAutospacing="1" w:after="100" w:afterAutospacing="1" w:line="317" w:lineRule="atLeast"/>
        <w:jc w:val="both"/>
        <w:rPr>
          <w:rFonts w:ascii="Times" w:eastAsia="Times New Roman" w:hAnsi="Times" w:cs="Times New Roman"/>
          <w:color w:val="000000"/>
          <w:sz w:val="26"/>
          <w:szCs w:val="26"/>
        </w:rPr>
      </w:pPr>
      <w:r w:rsidRPr="00141430">
        <w:rPr>
          <w:rFonts w:ascii="Times" w:eastAsia="Times New Roman" w:hAnsi="Times" w:cs="Times New Roman"/>
          <w:color w:val="000000"/>
          <w:sz w:val="26"/>
          <w:szCs w:val="26"/>
        </w:rPr>
        <w:t>AI</w:t>
      </w:r>
    </w:p>
    <w:p w14:paraId="65415413" w14:textId="77777777" w:rsidR="00705022" w:rsidRPr="00141430" w:rsidRDefault="00705022" w:rsidP="00705022">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Enemies will use very basic AI with the focus being on number and shoot style creating variation and challenge. </w:t>
      </w:r>
    </w:p>
    <w:p w14:paraId="7AC227B6" w14:textId="77777777" w:rsidR="00DD288C" w:rsidRDefault="00705022" w:rsidP="00DD288C">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A large amount of effort will be put into intelligent enemy spawning.</w:t>
      </w:r>
    </w:p>
    <w:p w14:paraId="02A0CAE9" w14:textId="1B72A6D0" w:rsidR="00642BA8" w:rsidRPr="00DD288C" w:rsidRDefault="00DD288C" w:rsidP="00DD288C">
      <w:pPr>
        <w:numPr>
          <w:ilvl w:val="1"/>
          <w:numId w:val="29"/>
        </w:numPr>
        <w:spacing w:before="100" w:beforeAutospacing="1" w:after="100" w:afterAutospacing="1" w:line="317" w:lineRule="atLeast"/>
        <w:jc w:val="both"/>
        <w:rPr>
          <w:rFonts w:ascii="Times" w:eastAsia="Times New Roman" w:hAnsi="Times" w:cs="Times New Roman"/>
          <w:color w:val="000000"/>
          <w:sz w:val="26"/>
          <w:szCs w:val="26"/>
        </w:rPr>
      </w:pPr>
      <w:r w:rsidRPr="00DD288C">
        <w:rPr>
          <w:rFonts w:ascii="Times" w:eastAsia="Times New Roman" w:hAnsi="Times" w:cs="Times New Roman"/>
          <w:color w:val="000000"/>
          <w:sz w:val="26"/>
          <w:szCs w:val="26"/>
        </w:rPr>
        <w:t>We are planning to implement a load save option which writes / reads from a file.</w:t>
      </w:r>
    </w:p>
    <w:p w14:paraId="6D950CEE" w14:textId="2AA37CE0" w:rsidR="00642BA8" w:rsidRDefault="00782A13" w:rsidP="00642BA8">
      <w:pPr>
        <w:pStyle w:val="Heading2"/>
        <w:numPr>
          <w:ilvl w:val="0"/>
          <w:numId w:val="29"/>
        </w:numPr>
      </w:pPr>
      <w:r>
        <w:lastRenderedPageBreak/>
        <w:t>Plan</w:t>
      </w:r>
      <w:r w:rsidR="00DD288C">
        <w:t xml:space="preserve"> (Overview)</w:t>
      </w:r>
    </w:p>
    <w:p w14:paraId="0A1E00D3" w14:textId="77777777" w:rsidR="00642BA8" w:rsidRDefault="00642BA8" w:rsidP="00642BA8">
      <w:pPr>
        <w:numPr>
          <w:ilvl w:val="1"/>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Week 24</w:t>
      </w:r>
      <w:r w:rsidRPr="00141430">
        <w:rPr>
          <w:rFonts w:ascii="Times" w:eastAsia="Times New Roman" w:hAnsi="Times" w:cs="Times New Roman"/>
          <w:color w:val="000000"/>
          <w:sz w:val="26"/>
          <w:szCs w:val="26"/>
          <w:vertAlign w:val="superscript"/>
        </w:rPr>
        <w:t>th</w:t>
      </w:r>
      <w:r>
        <w:rPr>
          <w:rFonts w:ascii="Times" w:eastAsia="Times New Roman" w:hAnsi="Times" w:cs="Times New Roman"/>
          <w:color w:val="000000"/>
          <w:sz w:val="26"/>
          <w:szCs w:val="26"/>
        </w:rPr>
        <w:t xml:space="preserve"> – 29</w:t>
      </w:r>
      <w:r w:rsidRPr="00141430">
        <w:rPr>
          <w:rFonts w:ascii="Times" w:eastAsia="Times New Roman" w:hAnsi="Times" w:cs="Times New Roman"/>
          <w:color w:val="000000"/>
          <w:sz w:val="26"/>
          <w:szCs w:val="26"/>
          <w:vertAlign w:val="superscript"/>
        </w:rPr>
        <w:t>th</w:t>
      </w:r>
      <w:r>
        <w:rPr>
          <w:rFonts w:ascii="Times" w:eastAsia="Times New Roman" w:hAnsi="Times" w:cs="Times New Roman"/>
          <w:color w:val="000000"/>
          <w:sz w:val="26"/>
          <w:szCs w:val="26"/>
        </w:rPr>
        <w:t xml:space="preserve"> will be working on the prototypes.</w:t>
      </w:r>
      <w:r>
        <w:rPr>
          <w:rFonts w:ascii="Times" w:eastAsia="Times New Roman" w:hAnsi="Times" w:cs="Times New Roman"/>
          <w:color w:val="000000"/>
          <w:sz w:val="26"/>
          <w:szCs w:val="26"/>
        </w:rPr>
        <w:tab/>
      </w:r>
    </w:p>
    <w:p w14:paraId="3C125A85"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Maps</w:t>
      </w:r>
    </w:p>
    <w:p w14:paraId="27277F2D"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Basic player/ enemy movement mechanics</w:t>
      </w:r>
    </w:p>
    <w:p w14:paraId="3146B98A"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Wave generation</w:t>
      </w:r>
    </w:p>
    <w:p w14:paraId="0148B4F5"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Shooting</w:t>
      </w:r>
    </w:p>
    <w:p w14:paraId="5D52DBF7"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Upgrades (Low priority)</w:t>
      </w:r>
    </w:p>
    <w:p w14:paraId="4ECD7F14" w14:textId="77777777" w:rsidR="00642BA8" w:rsidRDefault="00642BA8" w:rsidP="00642BA8">
      <w:pPr>
        <w:numPr>
          <w:ilvl w:val="1"/>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Week 1</w:t>
      </w:r>
      <w:r w:rsidRPr="00141430">
        <w:rPr>
          <w:rFonts w:ascii="Times" w:eastAsia="Times New Roman" w:hAnsi="Times" w:cs="Times New Roman"/>
          <w:color w:val="000000"/>
          <w:sz w:val="26"/>
          <w:szCs w:val="26"/>
          <w:vertAlign w:val="superscript"/>
        </w:rPr>
        <w:t>st</w:t>
      </w:r>
      <w:r>
        <w:rPr>
          <w:rFonts w:ascii="Times" w:eastAsia="Times New Roman" w:hAnsi="Times" w:cs="Times New Roman"/>
          <w:color w:val="000000"/>
          <w:sz w:val="26"/>
          <w:szCs w:val="26"/>
        </w:rPr>
        <w:t xml:space="preserve"> – 5</w:t>
      </w:r>
      <w:r w:rsidRPr="00141430">
        <w:rPr>
          <w:rFonts w:ascii="Times" w:eastAsia="Times New Roman" w:hAnsi="Times" w:cs="Times New Roman"/>
          <w:color w:val="000000"/>
          <w:sz w:val="26"/>
          <w:szCs w:val="26"/>
          <w:vertAlign w:val="superscript"/>
        </w:rPr>
        <w:t>th</w:t>
      </w:r>
      <w:r>
        <w:rPr>
          <w:rFonts w:ascii="Times" w:eastAsia="Times New Roman" w:hAnsi="Times" w:cs="Times New Roman"/>
          <w:color w:val="000000"/>
          <w:sz w:val="26"/>
          <w:szCs w:val="26"/>
        </w:rPr>
        <w:t xml:space="preserve"> will be working on a playable version.</w:t>
      </w:r>
    </w:p>
    <w:p w14:paraId="3C90FA3B"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Not polished or all features implemented.</w:t>
      </w:r>
    </w:p>
    <w:p w14:paraId="20DC8CB7"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sidRPr="00946424">
        <w:rPr>
          <w:rFonts w:ascii="Times" w:eastAsia="Times New Roman" w:hAnsi="Times" w:cs="Times New Roman"/>
          <w:color w:val="000000"/>
          <w:sz w:val="26"/>
          <w:szCs w:val="26"/>
        </w:rPr>
        <w:t>Integration of existing features from prototypes.</w:t>
      </w:r>
    </w:p>
    <w:p w14:paraId="480F15CE" w14:textId="77777777" w:rsidR="00642BA8" w:rsidRDefault="00642BA8" w:rsidP="00642BA8">
      <w:pPr>
        <w:numPr>
          <w:ilvl w:val="1"/>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Week 8</w:t>
      </w:r>
      <w:r w:rsidRPr="00141430">
        <w:rPr>
          <w:rFonts w:ascii="Times" w:eastAsia="Times New Roman" w:hAnsi="Times" w:cs="Times New Roman"/>
          <w:color w:val="000000"/>
          <w:sz w:val="26"/>
          <w:szCs w:val="26"/>
          <w:vertAlign w:val="superscript"/>
        </w:rPr>
        <w:t>th</w:t>
      </w:r>
      <w:r>
        <w:rPr>
          <w:rFonts w:ascii="Times" w:eastAsia="Times New Roman" w:hAnsi="Times" w:cs="Times New Roman"/>
          <w:color w:val="000000"/>
          <w:sz w:val="26"/>
          <w:szCs w:val="26"/>
        </w:rPr>
        <w:t xml:space="preserve"> – 12</w:t>
      </w:r>
      <w:r w:rsidRPr="00013092">
        <w:rPr>
          <w:rFonts w:ascii="Times" w:eastAsia="Times New Roman" w:hAnsi="Times" w:cs="Times New Roman"/>
          <w:color w:val="000000"/>
          <w:sz w:val="26"/>
          <w:szCs w:val="26"/>
          <w:vertAlign w:val="superscript"/>
        </w:rPr>
        <w:t>th</w:t>
      </w:r>
      <w:r>
        <w:rPr>
          <w:rFonts w:ascii="Times" w:eastAsia="Times New Roman" w:hAnsi="Times" w:cs="Times New Roman"/>
          <w:color w:val="000000"/>
          <w:sz w:val="26"/>
          <w:szCs w:val="26"/>
        </w:rPr>
        <w:t xml:space="preserve"> will be polishing the game.</w:t>
      </w:r>
    </w:p>
    <w:p w14:paraId="05C46B10"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Menus</w:t>
      </w:r>
    </w:p>
    <w:p w14:paraId="5B4BF584"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Art </w:t>
      </w:r>
    </w:p>
    <w:p w14:paraId="0C16A558"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Music</w:t>
      </w:r>
    </w:p>
    <w:p w14:paraId="5BD1D305"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Tuning</w:t>
      </w:r>
    </w:p>
    <w:p w14:paraId="1B994D8C" w14:textId="77777777" w:rsidR="00642BA8" w:rsidRDefault="00642BA8" w:rsidP="00642BA8">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Testing</w:t>
      </w:r>
    </w:p>
    <w:p w14:paraId="1D8329FC" w14:textId="69C05F5B" w:rsidR="00DD288C" w:rsidRPr="00DD288C" w:rsidRDefault="00642BA8" w:rsidP="00DD288C">
      <w:pPr>
        <w:numPr>
          <w:ilvl w:val="2"/>
          <w:numId w:val="29"/>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Fleshing out features</w:t>
      </w:r>
    </w:p>
    <w:p w14:paraId="238AC3B8" w14:textId="1AD2F8E7" w:rsidR="00DD288C" w:rsidRPr="00DD288C" w:rsidRDefault="00DD288C" w:rsidP="00DD288C">
      <w:pPr>
        <w:pStyle w:val="Heading2"/>
        <w:numPr>
          <w:ilvl w:val="0"/>
          <w:numId w:val="29"/>
        </w:numPr>
      </w:pPr>
      <w:r w:rsidRPr="00DD288C">
        <w:t xml:space="preserve">Detailed Plan </w:t>
      </w:r>
    </w:p>
    <w:p w14:paraId="3D33A861" w14:textId="77777777" w:rsidR="00DD288C" w:rsidRDefault="00DD288C" w:rsidP="00DD288C">
      <w:pPr>
        <w:ind w:left="540"/>
      </w:pPr>
      <w:r w:rsidRPr="00DD288C">
        <w:t xml:space="preserve">Prototyping week (24th-29th Jan): </w:t>
      </w:r>
    </w:p>
    <w:p w14:paraId="70EBF4F8" w14:textId="77777777" w:rsidR="00DD288C" w:rsidRDefault="00DD288C" w:rsidP="00DD288C">
      <w:pPr>
        <w:ind w:left="540"/>
      </w:pPr>
    </w:p>
    <w:p w14:paraId="187634D5" w14:textId="77777777" w:rsidR="00DD288C" w:rsidRDefault="00DD288C" w:rsidP="00DD288C">
      <w:pPr>
        <w:ind w:left="540" w:firstLine="270"/>
      </w:pPr>
      <w:r w:rsidRPr="00DD288C">
        <w:t xml:space="preserve">In the prototyping week our first goal is to get the basic game mechanics running. For this we want the player to have full two-dimensional movement and have the basic shooting mechanic working (player can shoot out front). This we expect to have done by the end of the first day. Reuben will be working on this. </w:t>
      </w:r>
    </w:p>
    <w:p w14:paraId="11EA81E3" w14:textId="77777777" w:rsidR="00DD288C" w:rsidRDefault="00DD288C" w:rsidP="00DD288C">
      <w:pPr>
        <w:ind w:left="540" w:firstLine="270"/>
      </w:pPr>
      <w:r w:rsidRPr="00DD288C">
        <w:t>The Major the goal of the week is to see if creating levels using procedural generation is feasible. This will cover the first, second and third day and will be split into two section</w:t>
      </w:r>
      <w:r>
        <w:t>s</w:t>
      </w:r>
      <w:r w:rsidRPr="00DD288C">
        <w:t xml:space="preserve">: Simon will be working on level and enemy design, focusing on how to make a level interesting using procedural generation; while Reuben and Chris will be working programming a procedural generator. </w:t>
      </w:r>
    </w:p>
    <w:p w14:paraId="5C2E2D88" w14:textId="77777777" w:rsidR="00DD288C" w:rsidRDefault="00DD288C" w:rsidP="00DD288C">
      <w:pPr>
        <w:ind w:left="540" w:firstLine="270"/>
      </w:pPr>
      <w:r w:rsidRPr="00DD288C">
        <w:t xml:space="preserve">If the procedural generator isn’t working well on the fourth day we will switch to plan B and use the base design Simon was working on to build a basic level from there. In either plan the fourth day would involve implementing the creature designs and place them in the level. </w:t>
      </w:r>
    </w:p>
    <w:p w14:paraId="62499DB2" w14:textId="72959E6F" w:rsidR="00DD288C" w:rsidRPr="00DD288C" w:rsidRDefault="00DD288C" w:rsidP="00DD288C">
      <w:pPr>
        <w:ind w:left="540" w:firstLine="270"/>
        <w:rPr>
          <w:rFonts w:ascii="Times" w:eastAsia="Times New Roman" w:hAnsi="Times" w:cs="Times New Roman"/>
          <w:sz w:val="20"/>
          <w:szCs w:val="20"/>
        </w:rPr>
      </w:pPr>
      <w:r w:rsidRPr="00DD288C">
        <w:t>Depending on the plan, this might be by using the procedural generator, or using Simon’s designed map. This will take up the next two days. If on the fourth day the procedural generator isn’t finished, but seems close, Simon will work on building the level while Chris and Reuben continue to work on the procedural generator. This will guarantee that a basic design of a single level is finished by the end of the week.</w:t>
      </w:r>
    </w:p>
    <w:p w14:paraId="103DA450" w14:textId="77777777" w:rsidR="00330680" w:rsidRDefault="00330680" w:rsidP="00330680">
      <w:pPr>
        <w:ind w:left="540" w:firstLine="270"/>
      </w:pPr>
    </w:p>
    <w:p w14:paraId="27D53F25" w14:textId="77777777" w:rsidR="00330680" w:rsidRDefault="00330680" w:rsidP="00330680">
      <w:pPr>
        <w:ind w:left="540" w:firstLine="270"/>
      </w:pPr>
    </w:p>
    <w:p w14:paraId="3AE43D1E" w14:textId="77777777" w:rsidR="00330680" w:rsidRDefault="00330680" w:rsidP="00330680">
      <w:pPr>
        <w:ind w:left="540" w:firstLine="270"/>
      </w:pPr>
    </w:p>
    <w:p w14:paraId="432AD3B2" w14:textId="77777777" w:rsidR="00330680" w:rsidRDefault="00330680" w:rsidP="00330680">
      <w:pPr>
        <w:ind w:left="540"/>
      </w:pPr>
      <w:r w:rsidRPr="00330680">
        <w:lastRenderedPageBreak/>
        <w:t xml:space="preserve">First Week of Full design (1st - 5th Feb): </w:t>
      </w:r>
    </w:p>
    <w:p w14:paraId="1F2AEF80" w14:textId="77777777" w:rsidR="00330680" w:rsidRDefault="00330680" w:rsidP="00330680">
      <w:pPr>
        <w:ind w:left="540" w:firstLine="270"/>
      </w:pPr>
    </w:p>
    <w:p w14:paraId="4D32CE9A" w14:textId="77777777" w:rsidR="00330680" w:rsidRDefault="00330680" w:rsidP="00330680">
      <w:pPr>
        <w:ind w:left="540" w:firstLine="270"/>
      </w:pPr>
      <w:r w:rsidRPr="00330680">
        <w:t>If procedural level building is working, all three of us will be working on enemy and boss design and weapon design.</w:t>
      </w:r>
      <w:r>
        <w:t xml:space="preserve"> </w:t>
      </w:r>
      <w:r w:rsidRPr="00330680">
        <w:t xml:space="preserve">The group will set out on designing enemies on the first day, and from there they will split into two groups. Simon will work on boss design and implementation, while Reuben and Chris’s main focuses will be on implementing the enemies and weapons into the game and attempt to balance them as best they can. </w:t>
      </w:r>
    </w:p>
    <w:p w14:paraId="70AF4D84" w14:textId="312CC044" w:rsidR="00330680" w:rsidRDefault="00330680" w:rsidP="00330680">
      <w:pPr>
        <w:ind w:left="540" w:firstLine="270"/>
      </w:pPr>
      <w:r w:rsidRPr="00330680">
        <w:t>If the procedural generation is not working then Simon will focus primarily on Level design. In this case the group will work on enemy design for the first day and then split into three groups for the rest of the week. Reuben and Chris will work on implementing the enemies and weapons into the game and attempt to balance them as best they can. Simon will work on level design, and produce a set of interesting designed levels based on the enemies they have created over the next three days. Then Simon and Chris will both work on boss design on the last day of the week, while Reuben continues to work on enemy implementation.</w:t>
      </w:r>
    </w:p>
    <w:p w14:paraId="684454D9" w14:textId="77777777" w:rsidR="00215C80" w:rsidRDefault="00215C80" w:rsidP="00330680">
      <w:pPr>
        <w:ind w:left="540" w:firstLine="270"/>
      </w:pPr>
    </w:p>
    <w:p w14:paraId="3DE84537" w14:textId="77777777" w:rsidR="00215C80" w:rsidRDefault="00215C80" w:rsidP="00215C80">
      <w:pPr>
        <w:ind w:left="540"/>
      </w:pPr>
      <w:r w:rsidRPr="00215C80">
        <w:t xml:space="preserve">Second Week of Full game design (8th – 12th Feb): </w:t>
      </w:r>
    </w:p>
    <w:p w14:paraId="217E1545" w14:textId="77777777" w:rsidR="00215C80" w:rsidRDefault="00215C80" w:rsidP="00215C80">
      <w:pPr>
        <w:ind w:left="540" w:firstLine="270"/>
      </w:pPr>
    </w:p>
    <w:p w14:paraId="6DD5E44C" w14:textId="51DBD0E1" w:rsidR="00215C80" w:rsidRDefault="00215C80" w:rsidP="00215C80">
      <w:pPr>
        <w:ind w:left="540" w:firstLine="270"/>
      </w:pPr>
      <w:r w:rsidRPr="00215C80">
        <w:t>If procedural level building is working then Simon will move on to enemy and background art design for the first 3 days of the week as well as selecting music from an allowed source. R</w:t>
      </w:r>
      <w:r>
        <w:t>e</w:t>
      </w:r>
      <w:r w:rsidRPr="00215C80">
        <w:t xml:space="preserve">uben will spend the first week implementing a well-designed menu user interface for the game. Over the week Chris will work testing and fine-tuning to make sure that enemy and player weapons are balanced, and deciding the validity of enemy design. Simon will join Chris on the fourth day. </w:t>
      </w:r>
    </w:p>
    <w:p w14:paraId="7D02B79A" w14:textId="78E937D4" w:rsidR="00215C80" w:rsidRDefault="00215C80" w:rsidP="00215C80">
      <w:pPr>
        <w:ind w:left="540" w:firstLine="270"/>
      </w:pPr>
      <w:r w:rsidRPr="00215C80">
        <w:t>If procedural level building isn’t working then Simon will move on to enemy and background art design for the first 3 days of the week as well as selecting music from an allowed source. R</w:t>
      </w:r>
      <w:r>
        <w:t>e</w:t>
      </w:r>
      <w:r w:rsidRPr="00215C80">
        <w:t xml:space="preserve">uben will spend the first week implementing a well-designed menu user interface for the game. Over the week Chris will work testing and fine-tuning to make sure that enemy and player weapons are balanced, and deciding the validity of enemy design. On the fourth day Simon will continue to work on boss design. </w:t>
      </w:r>
    </w:p>
    <w:p w14:paraId="0390747C" w14:textId="77777777" w:rsidR="00215C80" w:rsidRDefault="00215C80" w:rsidP="00215C80">
      <w:pPr>
        <w:ind w:left="540" w:firstLine="270"/>
      </w:pPr>
    </w:p>
    <w:p w14:paraId="57D17DE8" w14:textId="77777777" w:rsidR="00215C80" w:rsidRDefault="00215C80" w:rsidP="00215C80">
      <w:pPr>
        <w:ind w:left="540"/>
      </w:pPr>
      <w:r w:rsidRPr="00215C80">
        <w:t>Last Week of full game design (15th – 19th):</w:t>
      </w:r>
    </w:p>
    <w:p w14:paraId="6C2BA6B7" w14:textId="77777777" w:rsidR="00215C80" w:rsidRDefault="00215C80" w:rsidP="00215C80">
      <w:pPr>
        <w:ind w:left="540" w:firstLine="270"/>
      </w:pPr>
    </w:p>
    <w:p w14:paraId="403149C8" w14:textId="1AD8045A" w:rsidR="00215C80" w:rsidRPr="00215C80" w:rsidRDefault="00215C80" w:rsidP="00215C80">
      <w:pPr>
        <w:ind w:left="540" w:firstLine="270"/>
      </w:pPr>
      <w:r w:rsidRPr="00215C80">
        <w:t xml:space="preserve"> This week is used as a safety net as any task may take longer than we expected. It will also be used for testing and fine-tuning, as any game can always use more testing.</w:t>
      </w:r>
    </w:p>
    <w:p w14:paraId="2077F196" w14:textId="77777777" w:rsidR="00215C80" w:rsidRPr="00330680" w:rsidRDefault="00215C80" w:rsidP="00330680">
      <w:pPr>
        <w:ind w:left="540" w:firstLine="270"/>
      </w:pPr>
    </w:p>
    <w:p w14:paraId="5BB0775A" w14:textId="1BDFA551" w:rsidR="00DD288C" w:rsidRPr="003D32B3" w:rsidRDefault="00215C80" w:rsidP="00DD288C">
      <w:p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br w:type="page"/>
      </w:r>
    </w:p>
    <w:p w14:paraId="7C6CA1C1" w14:textId="531318D4" w:rsidR="00642BA8" w:rsidRDefault="00642BA8" w:rsidP="00642BA8">
      <w:pPr>
        <w:pStyle w:val="Heading2"/>
        <w:numPr>
          <w:ilvl w:val="0"/>
          <w:numId w:val="30"/>
        </w:numPr>
      </w:pPr>
      <w:r w:rsidRPr="00141430">
        <w:lastRenderedPageBreak/>
        <w:t>Control scheme</w:t>
      </w:r>
      <w:r w:rsidR="00DD288C">
        <w:t xml:space="preserve"> </w:t>
      </w:r>
    </w:p>
    <w:p w14:paraId="6E866352" w14:textId="77777777" w:rsidR="00642BA8" w:rsidRDefault="00642BA8" w:rsidP="00642BA8">
      <w:pPr>
        <w:numPr>
          <w:ilvl w:val="2"/>
          <w:numId w:val="30"/>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Full 2d movement (w, </w:t>
      </w:r>
      <w:proofErr w:type="gramStart"/>
      <w:r>
        <w:rPr>
          <w:rFonts w:ascii="Times" w:eastAsia="Times New Roman" w:hAnsi="Times" w:cs="Times New Roman"/>
          <w:color w:val="000000"/>
          <w:sz w:val="26"/>
          <w:szCs w:val="26"/>
        </w:rPr>
        <w:t>a ,s</w:t>
      </w:r>
      <w:proofErr w:type="gramEnd"/>
      <w:r>
        <w:rPr>
          <w:rFonts w:ascii="Times" w:eastAsia="Times New Roman" w:hAnsi="Times" w:cs="Times New Roman"/>
          <w:color w:val="000000"/>
          <w:sz w:val="26"/>
          <w:szCs w:val="26"/>
        </w:rPr>
        <w:t xml:space="preserve"> d)</w:t>
      </w:r>
    </w:p>
    <w:p w14:paraId="349D2485" w14:textId="77777777" w:rsidR="00642BA8" w:rsidRPr="003175F5" w:rsidRDefault="00642BA8" w:rsidP="00642BA8">
      <w:pPr>
        <w:numPr>
          <w:ilvl w:val="2"/>
          <w:numId w:val="30"/>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Weapons selection / </w:t>
      </w:r>
      <w:r w:rsidRPr="003175F5">
        <w:rPr>
          <w:rFonts w:ascii="Times" w:eastAsia="Times New Roman" w:hAnsi="Times" w:cs="Times New Roman"/>
          <w:color w:val="000000"/>
          <w:sz w:val="26"/>
          <w:szCs w:val="26"/>
        </w:rPr>
        <w:t>Multiple shoot buttons</w:t>
      </w:r>
    </w:p>
    <w:p w14:paraId="0B8ED32B" w14:textId="1813C2A0" w:rsidR="00642BA8" w:rsidRPr="00141430" w:rsidRDefault="00642BA8" w:rsidP="00642BA8">
      <w:pPr>
        <w:numPr>
          <w:ilvl w:val="2"/>
          <w:numId w:val="30"/>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Special action button</w:t>
      </w:r>
      <w:r w:rsidR="009C29BF">
        <w:rPr>
          <w:rFonts w:ascii="Times" w:eastAsia="Times New Roman" w:hAnsi="Times" w:cs="Times New Roman"/>
          <w:color w:val="000000"/>
          <w:sz w:val="26"/>
          <w:szCs w:val="26"/>
        </w:rPr>
        <w:t xml:space="preserve"> (maybe)</w:t>
      </w:r>
    </w:p>
    <w:p w14:paraId="0147CBBA" w14:textId="73DEBE53" w:rsidR="00642BA8" w:rsidRPr="00141430" w:rsidRDefault="00642BA8" w:rsidP="00642BA8">
      <w:pPr>
        <w:pStyle w:val="Heading2"/>
        <w:numPr>
          <w:ilvl w:val="0"/>
          <w:numId w:val="31"/>
        </w:numPr>
      </w:pPr>
      <w:r w:rsidRPr="00141430">
        <w:t>Game Mechanics</w:t>
      </w:r>
      <w:r w:rsidR="003D32B3">
        <w:t xml:space="preserve"> </w:t>
      </w:r>
    </w:p>
    <w:p w14:paraId="4B4FB694" w14:textId="688A49B8" w:rsidR="009E3111" w:rsidRPr="009E3111" w:rsidRDefault="00642BA8" w:rsidP="009E3111">
      <w:pPr>
        <w:numPr>
          <w:ilvl w:val="1"/>
          <w:numId w:val="31"/>
        </w:numPr>
        <w:spacing w:before="100" w:beforeAutospacing="1" w:after="100" w:afterAutospacing="1" w:line="317" w:lineRule="atLeast"/>
        <w:jc w:val="both"/>
        <w:rPr>
          <w:rFonts w:ascii="Times" w:eastAsia="Times New Roman" w:hAnsi="Times" w:cs="Times New Roman"/>
          <w:color w:val="000000"/>
          <w:sz w:val="26"/>
          <w:szCs w:val="26"/>
        </w:rPr>
      </w:pPr>
      <w:r w:rsidRPr="003D32B3">
        <w:rPr>
          <w:rFonts w:ascii="Times" w:eastAsia="Times New Roman" w:hAnsi="Times" w:cs="Times New Roman"/>
          <w:color w:val="000000"/>
          <w:sz w:val="26"/>
          <w:szCs w:val="26"/>
        </w:rPr>
        <w:t xml:space="preserve">Shoot </w:t>
      </w:r>
      <w:r w:rsidR="003D32B3">
        <w:rPr>
          <w:rFonts w:ascii="Times" w:eastAsia="Times New Roman" w:hAnsi="Times" w:cs="Times New Roman"/>
          <w:color w:val="000000"/>
          <w:sz w:val="26"/>
          <w:szCs w:val="26"/>
        </w:rPr>
        <w:t>‘</w:t>
      </w:r>
      <w:r w:rsidR="009E3111">
        <w:rPr>
          <w:rFonts w:ascii="Times" w:eastAsia="Times New Roman" w:hAnsi="Times" w:cs="Times New Roman"/>
          <w:color w:val="000000"/>
          <w:sz w:val="26"/>
          <w:szCs w:val="26"/>
        </w:rPr>
        <w:t>em U</w:t>
      </w:r>
      <w:r w:rsidRPr="003D32B3">
        <w:rPr>
          <w:rFonts w:ascii="Times" w:eastAsia="Times New Roman" w:hAnsi="Times" w:cs="Times New Roman"/>
          <w:color w:val="000000"/>
          <w:sz w:val="26"/>
          <w:szCs w:val="26"/>
        </w:rPr>
        <w:t xml:space="preserve">p </w:t>
      </w:r>
      <w:r w:rsidR="009E3111">
        <w:rPr>
          <w:rFonts w:ascii="Times" w:eastAsia="Times New Roman" w:hAnsi="Times" w:cs="Times New Roman"/>
          <w:color w:val="000000"/>
          <w:sz w:val="26"/>
          <w:szCs w:val="26"/>
        </w:rPr>
        <w:t>C</w:t>
      </w:r>
      <w:r w:rsidR="003D32B3">
        <w:rPr>
          <w:rFonts w:ascii="Times" w:eastAsia="Times New Roman" w:hAnsi="Times" w:cs="Times New Roman"/>
          <w:color w:val="000000"/>
          <w:sz w:val="26"/>
          <w:szCs w:val="26"/>
        </w:rPr>
        <w:t>ombat</w:t>
      </w:r>
    </w:p>
    <w:p w14:paraId="0BF84158" w14:textId="77777777" w:rsidR="003D32B3" w:rsidRDefault="003D32B3" w:rsidP="003D32B3">
      <w:pPr>
        <w:numPr>
          <w:ilvl w:val="1"/>
          <w:numId w:val="31"/>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Ship C</w:t>
      </w:r>
      <w:r w:rsidR="00642BA8" w:rsidRPr="003D32B3">
        <w:rPr>
          <w:rFonts w:ascii="Times" w:eastAsia="Times New Roman" w:hAnsi="Times" w:cs="Times New Roman"/>
          <w:color w:val="000000"/>
          <w:sz w:val="26"/>
          <w:szCs w:val="26"/>
        </w:rPr>
        <w:t>ustomization</w:t>
      </w:r>
    </w:p>
    <w:p w14:paraId="5743957A" w14:textId="7F42797C" w:rsidR="00642BA8" w:rsidRDefault="009E3111" w:rsidP="003D32B3">
      <w:pPr>
        <w:numPr>
          <w:ilvl w:val="1"/>
          <w:numId w:val="31"/>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Gaining T</w:t>
      </w:r>
      <w:r w:rsidR="00642BA8" w:rsidRPr="003D32B3">
        <w:rPr>
          <w:rFonts w:ascii="Times" w:eastAsia="Times New Roman" w:hAnsi="Times" w:cs="Times New Roman"/>
          <w:color w:val="000000"/>
          <w:sz w:val="26"/>
          <w:szCs w:val="26"/>
        </w:rPr>
        <w:t xml:space="preserve">erritory </w:t>
      </w:r>
    </w:p>
    <w:p w14:paraId="56CA3EE3" w14:textId="07DFAC4F" w:rsidR="00642BA8" w:rsidRDefault="00642BA8" w:rsidP="00642BA8">
      <w:pPr>
        <w:numPr>
          <w:ilvl w:val="2"/>
          <w:numId w:val="31"/>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Upgrades will be balanced by the increase in difficulty in level</w:t>
      </w:r>
      <w:r w:rsidR="003D32B3">
        <w:rPr>
          <w:rFonts w:ascii="Times" w:eastAsia="Times New Roman" w:hAnsi="Times" w:cs="Times New Roman"/>
          <w:color w:val="000000"/>
          <w:sz w:val="26"/>
          <w:szCs w:val="26"/>
        </w:rPr>
        <w:t xml:space="preserve"> as the player comes closer to their goal.</w:t>
      </w:r>
    </w:p>
    <w:p w14:paraId="27DB74F1" w14:textId="3CA7C794" w:rsidR="00705022" w:rsidRDefault="00642BA8" w:rsidP="00705022">
      <w:pPr>
        <w:numPr>
          <w:ilvl w:val="2"/>
          <w:numId w:val="31"/>
        </w:numPr>
        <w:spacing w:before="100" w:beforeAutospacing="1" w:after="100" w:afterAutospacing="1" w:line="317" w:lineRule="atLeast"/>
        <w:jc w:val="both"/>
        <w:rPr>
          <w:rFonts w:ascii="Times" w:eastAsia="Times New Roman" w:hAnsi="Times" w:cs="Times New Roman"/>
          <w:color w:val="000000"/>
          <w:sz w:val="26"/>
          <w:szCs w:val="26"/>
        </w:rPr>
      </w:pPr>
      <w:r>
        <w:rPr>
          <w:rFonts w:ascii="Times" w:eastAsia="Times New Roman" w:hAnsi="Times" w:cs="Times New Roman"/>
          <w:color w:val="000000"/>
          <w:sz w:val="26"/>
          <w:szCs w:val="26"/>
        </w:rPr>
        <w:t>Levels will be balanced with responsive movement combined with quick responsive movement and quick and challenging enemies, which push for players to react.</w:t>
      </w:r>
    </w:p>
    <w:p w14:paraId="74456278" w14:textId="77777777" w:rsidR="00705022" w:rsidRDefault="00705022" w:rsidP="00705022">
      <w:pPr>
        <w:pStyle w:val="Heading2"/>
        <w:numPr>
          <w:ilvl w:val="0"/>
          <w:numId w:val="22"/>
        </w:numPr>
      </w:pPr>
      <w:r>
        <w:t xml:space="preserve">Sample Users  </w:t>
      </w:r>
    </w:p>
    <w:p w14:paraId="24DF81F1" w14:textId="77777777" w:rsidR="00705022" w:rsidRDefault="00705022" w:rsidP="00705022">
      <w:pPr>
        <w:pStyle w:val="ListParagraph"/>
        <w:numPr>
          <w:ilvl w:val="2"/>
          <w:numId w:val="23"/>
        </w:numPr>
      </w:pPr>
      <w:r>
        <w:t>Us</w:t>
      </w:r>
    </w:p>
    <w:p w14:paraId="2D88C734" w14:textId="77777777" w:rsidR="00705022" w:rsidRDefault="00705022" w:rsidP="00705022">
      <w:pPr>
        <w:pStyle w:val="ListParagraph"/>
        <w:numPr>
          <w:ilvl w:val="2"/>
          <w:numId w:val="23"/>
        </w:numPr>
      </w:pPr>
      <w:r>
        <w:t>Classmates</w:t>
      </w:r>
    </w:p>
    <w:p w14:paraId="734EE8C2" w14:textId="77777777" w:rsidR="00705022" w:rsidRDefault="00705022" w:rsidP="00705022">
      <w:pPr>
        <w:pStyle w:val="ListParagraph"/>
        <w:numPr>
          <w:ilvl w:val="2"/>
          <w:numId w:val="23"/>
        </w:numPr>
      </w:pPr>
      <w:r>
        <w:t xml:space="preserve">Friends </w:t>
      </w:r>
    </w:p>
    <w:p w14:paraId="354456A2" w14:textId="77777777" w:rsidR="00705022" w:rsidRDefault="00705022" w:rsidP="00705022">
      <w:pPr>
        <w:pStyle w:val="ListParagraph"/>
        <w:numPr>
          <w:ilvl w:val="2"/>
          <w:numId w:val="23"/>
        </w:numPr>
      </w:pPr>
      <w:r>
        <w:t>Family</w:t>
      </w:r>
    </w:p>
    <w:p w14:paraId="6A6CBF43" w14:textId="197754F2" w:rsidR="00705022" w:rsidRDefault="00705022" w:rsidP="00705022">
      <w:pPr>
        <w:pStyle w:val="ListParagraph"/>
        <w:numPr>
          <w:ilvl w:val="2"/>
          <w:numId w:val="23"/>
        </w:numPr>
      </w:pPr>
      <w:r>
        <w:t>Teachers</w:t>
      </w:r>
    </w:p>
    <w:p w14:paraId="68F26FF0" w14:textId="77777777" w:rsidR="00705022" w:rsidRDefault="00705022" w:rsidP="00705022">
      <w:pPr>
        <w:pStyle w:val="Heading2"/>
        <w:numPr>
          <w:ilvl w:val="0"/>
          <w:numId w:val="24"/>
        </w:numPr>
      </w:pPr>
      <w:r>
        <w:t xml:space="preserve">Demographic / target audience </w:t>
      </w:r>
    </w:p>
    <w:p w14:paraId="37BD3B08" w14:textId="77777777" w:rsidR="00705022" w:rsidRDefault="00705022" w:rsidP="00705022">
      <w:pPr>
        <w:pStyle w:val="ListParagraph"/>
        <w:numPr>
          <w:ilvl w:val="2"/>
          <w:numId w:val="25"/>
        </w:numPr>
      </w:pPr>
      <w:r>
        <w:t>Shoot-</w:t>
      </w:r>
      <w:proofErr w:type="spellStart"/>
      <w:r>
        <w:t>em</w:t>
      </w:r>
      <w:proofErr w:type="spellEnd"/>
      <w:r>
        <w:t>-up players</w:t>
      </w:r>
    </w:p>
    <w:p w14:paraId="718E6A82" w14:textId="77777777" w:rsidR="00705022" w:rsidRDefault="00705022" w:rsidP="00705022">
      <w:pPr>
        <w:pStyle w:val="ListParagraph"/>
        <w:numPr>
          <w:ilvl w:val="2"/>
          <w:numId w:val="25"/>
        </w:numPr>
      </w:pPr>
      <w:r>
        <w:t>Pirate enthusiast</w:t>
      </w:r>
    </w:p>
    <w:p w14:paraId="2A98E562" w14:textId="211E9C36" w:rsidR="00141430" w:rsidRDefault="00705022" w:rsidP="00F91CF1">
      <w:pPr>
        <w:pStyle w:val="ListParagraph"/>
        <w:numPr>
          <w:ilvl w:val="2"/>
          <w:numId w:val="25"/>
        </w:numPr>
      </w:pPr>
      <w:r>
        <w:t>Casual gamers</w:t>
      </w:r>
    </w:p>
    <w:p w14:paraId="04599605" w14:textId="573A9EC1" w:rsidR="008D0D99" w:rsidRPr="00287371" w:rsidRDefault="00F91CF1" w:rsidP="00287371">
      <w:pPr>
        <w:pStyle w:val="Heading1"/>
        <w:jc w:val="center"/>
      </w:pPr>
      <w:r>
        <w:rPr>
          <w:noProof/>
        </w:rPr>
        <w:drawing>
          <wp:anchor distT="0" distB="0" distL="114300" distR="114300" simplePos="0" relativeHeight="251660288" behindDoc="0" locked="0" layoutInCell="1" allowOverlap="1" wp14:anchorId="1E00BE2F" wp14:editId="1CA0932B">
            <wp:simplePos x="0" y="0"/>
            <wp:positionH relativeFrom="column">
              <wp:posOffset>1028700</wp:posOffset>
            </wp:positionH>
            <wp:positionV relativeFrom="paragraph">
              <wp:posOffset>41275</wp:posOffset>
            </wp:positionV>
            <wp:extent cx="3429635" cy="4572635"/>
            <wp:effectExtent l="12700" t="0" r="12065" b="12065"/>
            <wp:wrapSquare wrapText="bothSides"/>
            <wp:docPr id="2" name="Picture 2" descr="MacintoshHD:Users:local360:Downloads:12584089_919366938179024_12741091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HD:Users:local360:Downloads:12584089_919366938179024_127410917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429635" cy="45726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Sample </w:t>
      </w:r>
      <w:r w:rsidR="009D696C">
        <w:t>Upgrade Menu</w:t>
      </w:r>
    </w:p>
    <w:p w14:paraId="7BDCF26A" w14:textId="77777777" w:rsidR="008D0D99" w:rsidRDefault="008D0D99" w:rsidP="00642BA8"/>
    <w:p w14:paraId="769DEC33" w14:textId="007B08A1" w:rsidR="008D0D99" w:rsidRDefault="008D0D99" w:rsidP="009D7B0E">
      <w:pPr>
        <w:pStyle w:val="Heading2"/>
      </w:pPr>
    </w:p>
    <w:p w14:paraId="377070F6" w14:textId="6622D6E1" w:rsidR="008D0D99" w:rsidRDefault="008D0D99" w:rsidP="00642BA8"/>
    <w:p w14:paraId="6FAA6D6C" w14:textId="77777777" w:rsidR="008D0D99" w:rsidRDefault="008D0D99" w:rsidP="00642BA8"/>
    <w:p w14:paraId="7834C330" w14:textId="77777777" w:rsidR="008D0D99" w:rsidRDefault="008D0D99" w:rsidP="00642BA8"/>
    <w:p w14:paraId="1B310B7D" w14:textId="40248051" w:rsidR="008D0D99" w:rsidRDefault="008D0D99" w:rsidP="00642BA8"/>
    <w:p w14:paraId="43928869" w14:textId="77777777" w:rsidR="008D0D99" w:rsidRDefault="008D0D99" w:rsidP="00642BA8"/>
    <w:p w14:paraId="6788015A" w14:textId="05048CC4" w:rsidR="008D0D99" w:rsidRDefault="008D0D99" w:rsidP="00642BA8"/>
    <w:p w14:paraId="67A8D866" w14:textId="77777777" w:rsidR="008D0D99" w:rsidRDefault="008D0D99" w:rsidP="00642BA8"/>
    <w:p w14:paraId="5382A0D0" w14:textId="7E8A3C6C" w:rsidR="008D0D99" w:rsidRDefault="008D0D99" w:rsidP="00642BA8"/>
    <w:p w14:paraId="55602AA5" w14:textId="77777777" w:rsidR="008D0D99" w:rsidRDefault="008D0D99" w:rsidP="00642BA8"/>
    <w:p w14:paraId="5B95521B" w14:textId="5551C3CC" w:rsidR="008D0D99" w:rsidRDefault="008D0D99" w:rsidP="00642BA8"/>
    <w:p w14:paraId="0A7BB259" w14:textId="43DA6D55" w:rsidR="008D0D99" w:rsidRDefault="008D0D99" w:rsidP="00642BA8"/>
    <w:p w14:paraId="4675C052" w14:textId="108423D7" w:rsidR="008D0D99" w:rsidRDefault="008D0D99" w:rsidP="00642BA8"/>
    <w:p w14:paraId="79F962BB" w14:textId="4D1E9002" w:rsidR="004227B0" w:rsidRPr="00642BA8" w:rsidRDefault="004227B0" w:rsidP="00642BA8">
      <w:bookmarkStart w:id="0" w:name="_GoBack"/>
      <w:bookmarkEnd w:id="0"/>
    </w:p>
    <w:sectPr w:rsidR="004227B0" w:rsidRPr="00642BA8" w:rsidSect="00705022">
      <w:pgSz w:w="12240" w:h="15840"/>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634E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49745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71E3B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F3803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33B7630"/>
    <w:multiLevelType w:val="multilevel"/>
    <w:tmpl w:val="ABE8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84844"/>
    <w:multiLevelType w:val="hybridMultilevel"/>
    <w:tmpl w:val="5D5A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505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95A51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A421B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C093D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F2631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30C38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41624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4D70A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76039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E731C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42B1D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8CC2A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AC025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FAE32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4A5C71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1B131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64E29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EDB40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F8243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EBF60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20904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59938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72923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8AD6641"/>
    <w:multiLevelType w:val="hybridMultilevel"/>
    <w:tmpl w:val="1C3442F0"/>
    <w:lvl w:ilvl="0" w:tplc="04090001">
      <w:start w:val="1"/>
      <w:numFmt w:val="bullet"/>
      <w:lvlText w:val=""/>
      <w:lvlJc w:val="left"/>
      <w:pPr>
        <w:ind w:left="720" w:hanging="360"/>
      </w:pPr>
      <w:rPr>
        <w:rFonts w:ascii="Symbol" w:hAnsi="Symbol" w:hint="default"/>
      </w:rPr>
    </w:lvl>
    <w:lvl w:ilvl="1" w:tplc="ED08D6C2">
      <w:numFmt w:val="bullet"/>
      <w:lvlText w:val="-"/>
      <w:lvlJc w:val="left"/>
      <w:pPr>
        <w:ind w:left="1440" w:hanging="360"/>
      </w:pPr>
      <w:rPr>
        <w:rFonts w:ascii="Helvetica" w:eastAsiaTheme="minorEastAsia" w:hAnsi="Helvetica" w:cs="Helvetica"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33"/>
  </w:num>
  <w:num w:numId="7">
    <w:abstractNumId w:val="26"/>
  </w:num>
  <w:num w:numId="8">
    <w:abstractNumId w:val="21"/>
  </w:num>
  <w:num w:numId="9">
    <w:abstractNumId w:val="22"/>
  </w:num>
  <w:num w:numId="10">
    <w:abstractNumId w:val="13"/>
  </w:num>
  <w:num w:numId="11">
    <w:abstractNumId w:val="8"/>
  </w:num>
  <w:num w:numId="12">
    <w:abstractNumId w:val="28"/>
  </w:num>
  <w:num w:numId="13">
    <w:abstractNumId w:val="5"/>
  </w:num>
  <w:num w:numId="14">
    <w:abstractNumId w:val="4"/>
  </w:num>
  <w:num w:numId="15">
    <w:abstractNumId w:val="27"/>
  </w:num>
  <w:num w:numId="16">
    <w:abstractNumId w:val="11"/>
  </w:num>
  <w:num w:numId="17">
    <w:abstractNumId w:val="10"/>
  </w:num>
  <w:num w:numId="18">
    <w:abstractNumId w:val="16"/>
  </w:num>
  <w:num w:numId="19">
    <w:abstractNumId w:val="25"/>
  </w:num>
  <w:num w:numId="20">
    <w:abstractNumId w:val="7"/>
  </w:num>
  <w:num w:numId="21">
    <w:abstractNumId w:val="29"/>
  </w:num>
  <w:num w:numId="22">
    <w:abstractNumId w:val="30"/>
  </w:num>
  <w:num w:numId="23">
    <w:abstractNumId w:val="23"/>
  </w:num>
  <w:num w:numId="24">
    <w:abstractNumId w:val="14"/>
  </w:num>
  <w:num w:numId="25">
    <w:abstractNumId w:val="12"/>
  </w:num>
  <w:num w:numId="26">
    <w:abstractNumId w:val="17"/>
  </w:num>
  <w:num w:numId="27">
    <w:abstractNumId w:val="31"/>
  </w:num>
  <w:num w:numId="28">
    <w:abstractNumId w:val="18"/>
  </w:num>
  <w:num w:numId="29">
    <w:abstractNumId w:val="24"/>
  </w:num>
  <w:num w:numId="30">
    <w:abstractNumId w:val="32"/>
  </w:num>
  <w:num w:numId="31">
    <w:abstractNumId w:val="19"/>
  </w:num>
  <w:num w:numId="32">
    <w:abstractNumId w:val="20"/>
  </w:num>
  <w:num w:numId="33">
    <w:abstractNumId w:val="1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1A"/>
    <w:rsid w:val="00013092"/>
    <w:rsid w:val="000157A7"/>
    <w:rsid w:val="000959F1"/>
    <w:rsid w:val="0011520E"/>
    <w:rsid w:val="00141430"/>
    <w:rsid w:val="00142DF9"/>
    <w:rsid w:val="001913C2"/>
    <w:rsid w:val="00215C80"/>
    <w:rsid w:val="00276264"/>
    <w:rsid w:val="002767E7"/>
    <w:rsid w:val="00287371"/>
    <w:rsid w:val="002B12C3"/>
    <w:rsid w:val="003175F5"/>
    <w:rsid w:val="00330680"/>
    <w:rsid w:val="0035644C"/>
    <w:rsid w:val="00374B4A"/>
    <w:rsid w:val="003A5B94"/>
    <w:rsid w:val="003D32B3"/>
    <w:rsid w:val="00410F1A"/>
    <w:rsid w:val="0042081B"/>
    <w:rsid w:val="004227B0"/>
    <w:rsid w:val="00463619"/>
    <w:rsid w:val="004D7530"/>
    <w:rsid w:val="005951B5"/>
    <w:rsid w:val="005C4112"/>
    <w:rsid w:val="00616A0B"/>
    <w:rsid w:val="0064006B"/>
    <w:rsid w:val="00642BA8"/>
    <w:rsid w:val="006A07A2"/>
    <w:rsid w:val="006F070F"/>
    <w:rsid w:val="007029C2"/>
    <w:rsid w:val="00704830"/>
    <w:rsid w:val="00704964"/>
    <w:rsid w:val="00705022"/>
    <w:rsid w:val="007108F6"/>
    <w:rsid w:val="0075275A"/>
    <w:rsid w:val="00762446"/>
    <w:rsid w:val="00780BE1"/>
    <w:rsid w:val="00782A13"/>
    <w:rsid w:val="007F2F58"/>
    <w:rsid w:val="008D0D99"/>
    <w:rsid w:val="00926BFF"/>
    <w:rsid w:val="009548E6"/>
    <w:rsid w:val="009C29BF"/>
    <w:rsid w:val="009D696C"/>
    <w:rsid w:val="009D7B0E"/>
    <w:rsid w:val="009E3111"/>
    <w:rsid w:val="00AA410A"/>
    <w:rsid w:val="00AE5EC5"/>
    <w:rsid w:val="00B34230"/>
    <w:rsid w:val="00B62120"/>
    <w:rsid w:val="00C22D51"/>
    <w:rsid w:val="00CB1DEB"/>
    <w:rsid w:val="00CF76D5"/>
    <w:rsid w:val="00D3721D"/>
    <w:rsid w:val="00DB32CC"/>
    <w:rsid w:val="00DD288C"/>
    <w:rsid w:val="00DF28C0"/>
    <w:rsid w:val="00E44504"/>
    <w:rsid w:val="00E50FBE"/>
    <w:rsid w:val="00E917E8"/>
    <w:rsid w:val="00EA288E"/>
    <w:rsid w:val="00ED05B3"/>
    <w:rsid w:val="00F56751"/>
    <w:rsid w:val="00F91CF1"/>
    <w:rsid w:val="00FB15F5"/>
    <w:rsid w:val="00FF5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53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A8"/>
  </w:style>
  <w:style w:type="paragraph" w:styleId="Heading1">
    <w:name w:val="heading 1"/>
    <w:basedOn w:val="Normal"/>
    <w:next w:val="Normal"/>
    <w:link w:val="Heading1Char"/>
    <w:uiPriority w:val="9"/>
    <w:qFormat/>
    <w:rsid w:val="00642B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2B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1A"/>
    <w:pPr>
      <w:ind w:left="720"/>
      <w:contextualSpacing/>
    </w:pPr>
  </w:style>
  <w:style w:type="character" w:customStyle="1" w:styleId="apple-converted-space">
    <w:name w:val="apple-converted-space"/>
    <w:basedOn w:val="DefaultParagraphFont"/>
    <w:rsid w:val="00141430"/>
  </w:style>
  <w:style w:type="character" w:styleId="Strong">
    <w:name w:val="Strong"/>
    <w:basedOn w:val="DefaultParagraphFont"/>
    <w:uiPriority w:val="22"/>
    <w:qFormat/>
    <w:rsid w:val="00141430"/>
    <w:rPr>
      <w:b/>
      <w:bCs/>
    </w:rPr>
  </w:style>
  <w:style w:type="character" w:customStyle="1" w:styleId="Heading1Char">
    <w:name w:val="Heading 1 Char"/>
    <w:basedOn w:val="DefaultParagraphFont"/>
    <w:link w:val="Heading1"/>
    <w:uiPriority w:val="9"/>
    <w:rsid w:val="00642B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2BA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44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504"/>
    <w:rPr>
      <w:rFonts w:ascii="Lucida Grande" w:hAnsi="Lucida Grande"/>
      <w:sz w:val="18"/>
      <w:szCs w:val="18"/>
    </w:rPr>
  </w:style>
  <w:style w:type="character" w:customStyle="1" w:styleId="5yl5">
    <w:name w:val="_5yl5"/>
    <w:basedOn w:val="DefaultParagraphFont"/>
    <w:rsid w:val="00C22D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A8"/>
  </w:style>
  <w:style w:type="paragraph" w:styleId="Heading1">
    <w:name w:val="heading 1"/>
    <w:basedOn w:val="Normal"/>
    <w:next w:val="Normal"/>
    <w:link w:val="Heading1Char"/>
    <w:uiPriority w:val="9"/>
    <w:qFormat/>
    <w:rsid w:val="00642B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2B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1A"/>
    <w:pPr>
      <w:ind w:left="720"/>
      <w:contextualSpacing/>
    </w:pPr>
  </w:style>
  <w:style w:type="character" w:customStyle="1" w:styleId="apple-converted-space">
    <w:name w:val="apple-converted-space"/>
    <w:basedOn w:val="DefaultParagraphFont"/>
    <w:rsid w:val="00141430"/>
  </w:style>
  <w:style w:type="character" w:styleId="Strong">
    <w:name w:val="Strong"/>
    <w:basedOn w:val="DefaultParagraphFont"/>
    <w:uiPriority w:val="22"/>
    <w:qFormat/>
    <w:rsid w:val="00141430"/>
    <w:rPr>
      <w:b/>
      <w:bCs/>
    </w:rPr>
  </w:style>
  <w:style w:type="character" w:customStyle="1" w:styleId="Heading1Char">
    <w:name w:val="Heading 1 Char"/>
    <w:basedOn w:val="DefaultParagraphFont"/>
    <w:link w:val="Heading1"/>
    <w:uiPriority w:val="9"/>
    <w:rsid w:val="00642B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2BA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44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504"/>
    <w:rPr>
      <w:rFonts w:ascii="Lucida Grande" w:hAnsi="Lucida Grande"/>
      <w:sz w:val="18"/>
      <w:szCs w:val="18"/>
    </w:rPr>
  </w:style>
  <w:style w:type="character" w:customStyle="1" w:styleId="5yl5">
    <w:name w:val="_5yl5"/>
    <w:basedOn w:val="DefaultParagraphFont"/>
    <w:rsid w:val="00C2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7850">
      <w:bodyDiv w:val="1"/>
      <w:marLeft w:val="0"/>
      <w:marRight w:val="0"/>
      <w:marTop w:val="0"/>
      <w:marBottom w:val="0"/>
      <w:divBdr>
        <w:top w:val="none" w:sz="0" w:space="0" w:color="auto"/>
        <w:left w:val="none" w:sz="0" w:space="0" w:color="auto"/>
        <w:bottom w:val="none" w:sz="0" w:space="0" w:color="auto"/>
        <w:right w:val="none" w:sz="0" w:space="0" w:color="auto"/>
      </w:divBdr>
    </w:div>
    <w:div w:id="363942127">
      <w:bodyDiv w:val="1"/>
      <w:marLeft w:val="0"/>
      <w:marRight w:val="0"/>
      <w:marTop w:val="0"/>
      <w:marBottom w:val="0"/>
      <w:divBdr>
        <w:top w:val="none" w:sz="0" w:space="0" w:color="auto"/>
        <w:left w:val="none" w:sz="0" w:space="0" w:color="auto"/>
        <w:bottom w:val="none" w:sz="0" w:space="0" w:color="auto"/>
        <w:right w:val="none" w:sz="0" w:space="0" w:color="auto"/>
      </w:divBdr>
    </w:div>
    <w:div w:id="710568942">
      <w:bodyDiv w:val="1"/>
      <w:marLeft w:val="0"/>
      <w:marRight w:val="0"/>
      <w:marTop w:val="0"/>
      <w:marBottom w:val="0"/>
      <w:divBdr>
        <w:top w:val="none" w:sz="0" w:space="0" w:color="auto"/>
        <w:left w:val="none" w:sz="0" w:space="0" w:color="auto"/>
        <w:bottom w:val="none" w:sz="0" w:space="0" w:color="auto"/>
        <w:right w:val="none" w:sz="0" w:space="0" w:color="auto"/>
      </w:divBdr>
      <w:divsChild>
        <w:div w:id="473647407">
          <w:marLeft w:val="0"/>
          <w:marRight w:val="0"/>
          <w:marTop w:val="0"/>
          <w:marBottom w:val="0"/>
          <w:divBdr>
            <w:top w:val="none" w:sz="0" w:space="0" w:color="auto"/>
            <w:left w:val="none" w:sz="0" w:space="0" w:color="auto"/>
            <w:bottom w:val="none" w:sz="0" w:space="0" w:color="auto"/>
            <w:right w:val="none" w:sz="0" w:space="0" w:color="auto"/>
          </w:divBdr>
          <w:divsChild>
            <w:div w:id="1382023229">
              <w:marLeft w:val="0"/>
              <w:marRight w:val="0"/>
              <w:marTop w:val="0"/>
              <w:marBottom w:val="0"/>
              <w:divBdr>
                <w:top w:val="none" w:sz="0" w:space="0" w:color="auto"/>
                <w:left w:val="none" w:sz="0" w:space="0" w:color="auto"/>
                <w:bottom w:val="none" w:sz="0" w:space="0" w:color="auto"/>
                <w:right w:val="none" w:sz="0" w:space="0" w:color="auto"/>
              </w:divBdr>
              <w:divsChild>
                <w:div w:id="1436898349">
                  <w:marLeft w:val="0"/>
                  <w:marRight w:val="0"/>
                  <w:marTop w:val="0"/>
                  <w:marBottom w:val="0"/>
                  <w:divBdr>
                    <w:top w:val="none" w:sz="0" w:space="0" w:color="auto"/>
                    <w:left w:val="none" w:sz="0" w:space="0" w:color="auto"/>
                    <w:bottom w:val="none" w:sz="0" w:space="0" w:color="auto"/>
                    <w:right w:val="none" w:sz="0" w:space="0" w:color="auto"/>
                  </w:divBdr>
                  <w:divsChild>
                    <w:div w:id="765223548">
                      <w:marLeft w:val="0"/>
                      <w:marRight w:val="0"/>
                      <w:marTop w:val="0"/>
                      <w:marBottom w:val="0"/>
                      <w:divBdr>
                        <w:top w:val="none" w:sz="0" w:space="0" w:color="auto"/>
                        <w:left w:val="none" w:sz="0" w:space="0" w:color="auto"/>
                        <w:bottom w:val="none" w:sz="0" w:space="0" w:color="auto"/>
                        <w:right w:val="none" w:sz="0" w:space="0" w:color="auto"/>
                      </w:divBdr>
                      <w:divsChild>
                        <w:div w:id="19541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15124">
      <w:bodyDiv w:val="1"/>
      <w:marLeft w:val="0"/>
      <w:marRight w:val="0"/>
      <w:marTop w:val="0"/>
      <w:marBottom w:val="0"/>
      <w:divBdr>
        <w:top w:val="none" w:sz="0" w:space="0" w:color="auto"/>
        <w:left w:val="none" w:sz="0" w:space="0" w:color="auto"/>
        <w:bottom w:val="none" w:sz="0" w:space="0" w:color="auto"/>
        <w:right w:val="none" w:sz="0" w:space="0" w:color="auto"/>
      </w:divBdr>
    </w:div>
    <w:div w:id="965966072">
      <w:bodyDiv w:val="1"/>
      <w:marLeft w:val="0"/>
      <w:marRight w:val="0"/>
      <w:marTop w:val="0"/>
      <w:marBottom w:val="0"/>
      <w:divBdr>
        <w:top w:val="none" w:sz="0" w:space="0" w:color="auto"/>
        <w:left w:val="none" w:sz="0" w:space="0" w:color="auto"/>
        <w:bottom w:val="none" w:sz="0" w:space="0" w:color="auto"/>
        <w:right w:val="none" w:sz="0" w:space="0" w:color="auto"/>
      </w:divBdr>
    </w:div>
    <w:div w:id="1100949389">
      <w:bodyDiv w:val="1"/>
      <w:marLeft w:val="0"/>
      <w:marRight w:val="0"/>
      <w:marTop w:val="0"/>
      <w:marBottom w:val="0"/>
      <w:divBdr>
        <w:top w:val="none" w:sz="0" w:space="0" w:color="auto"/>
        <w:left w:val="none" w:sz="0" w:space="0" w:color="auto"/>
        <w:bottom w:val="none" w:sz="0" w:space="0" w:color="auto"/>
        <w:right w:val="none" w:sz="0" w:space="0" w:color="auto"/>
      </w:divBdr>
    </w:div>
    <w:div w:id="1749763406">
      <w:bodyDiv w:val="1"/>
      <w:marLeft w:val="0"/>
      <w:marRight w:val="0"/>
      <w:marTop w:val="0"/>
      <w:marBottom w:val="0"/>
      <w:divBdr>
        <w:top w:val="none" w:sz="0" w:space="0" w:color="auto"/>
        <w:left w:val="none" w:sz="0" w:space="0" w:color="auto"/>
        <w:bottom w:val="none" w:sz="0" w:space="0" w:color="auto"/>
        <w:right w:val="none" w:sz="0" w:space="0" w:color="auto"/>
      </w:divBdr>
    </w:div>
    <w:div w:id="1772385743">
      <w:bodyDiv w:val="1"/>
      <w:marLeft w:val="0"/>
      <w:marRight w:val="0"/>
      <w:marTop w:val="0"/>
      <w:marBottom w:val="0"/>
      <w:divBdr>
        <w:top w:val="none" w:sz="0" w:space="0" w:color="auto"/>
        <w:left w:val="none" w:sz="0" w:space="0" w:color="auto"/>
        <w:bottom w:val="none" w:sz="0" w:space="0" w:color="auto"/>
        <w:right w:val="none" w:sz="0" w:space="0" w:color="auto"/>
      </w:divBdr>
    </w:div>
    <w:div w:id="1798327776">
      <w:bodyDiv w:val="1"/>
      <w:marLeft w:val="0"/>
      <w:marRight w:val="0"/>
      <w:marTop w:val="0"/>
      <w:marBottom w:val="0"/>
      <w:divBdr>
        <w:top w:val="none" w:sz="0" w:space="0" w:color="auto"/>
        <w:left w:val="none" w:sz="0" w:space="0" w:color="auto"/>
        <w:bottom w:val="none" w:sz="0" w:space="0" w:color="auto"/>
        <w:right w:val="none" w:sz="0" w:space="0" w:color="auto"/>
      </w:divBdr>
    </w:div>
    <w:div w:id="1993098669">
      <w:bodyDiv w:val="1"/>
      <w:marLeft w:val="0"/>
      <w:marRight w:val="0"/>
      <w:marTop w:val="0"/>
      <w:marBottom w:val="0"/>
      <w:divBdr>
        <w:top w:val="none" w:sz="0" w:space="0" w:color="auto"/>
        <w:left w:val="none" w:sz="0" w:space="0" w:color="auto"/>
        <w:bottom w:val="none" w:sz="0" w:space="0" w:color="auto"/>
        <w:right w:val="none" w:sz="0" w:space="0" w:color="auto"/>
      </w:divBdr>
      <w:divsChild>
        <w:div w:id="185876644">
          <w:marLeft w:val="0"/>
          <w:marRight w:val="0"/>
          <w:marTop w:val="0"/>
          <w:marBottom w:val="0"/>
          <w:divBdr>
            <w:top w:val="none" w:sz="0" w:space="0" w:color="auto"/>
            <w:left w:val="none" w:sz="0" w:space="0" w:color="auto"/>
            <w:bottom w:val="none" w:sz="0" w:space="0" w:color="auto"/>
            <w:right w:val="none" w:sz="0" w:space="0" w:color="auto"/>
          </w:divBdr>
          <w:divsChild>
            <w:div w:id="1632323322">
              <w:marLeft w:val="0"/>
              <w:marRight w:val="0"/>
              <w:marTop w:val="0"/>
              <w:marBottom w:val="0"/>
              <w:divBdr>
                <w:top w:val="none" w:sz="0" w:space="0" w:color="auto"/>
                <w:left w:val="none" w:sz="0" w:space="0" w:color="auto"/>
                <w:bottom w:val="none" w:sz="0" w:space="0" w:color="auto"/>
                <w:right w:val="none" w:sz="0" w:space="0" w:color="auto"/>
              </w:divBdr>
              <w:divsChild>
                <w:div w:id="1949652373">
                  <w:marLeft w:val="0"/>
                  <w:marRight w:val="0"/>
                  <w:marTop w:val="0"/>
                  <w:marBottom w:val="0"/>
                  <w:divBdr>
                    <w:top w:val="none" w:sz="0" w:space="0" w:color="auto"/>
                    <w:left w:val="none" w:sz="0" w:space="0" w:color="auto"/>
                    <w:bottom w:val="none" w:sz="0" w:space="0" w:color="auto"/>
                    <w:right w:val="none" w:sz="0" w:space="0" w:color="auto"/>
                  </w:divBdr>
                  <w:divsChild>
                    <w:div w:id="1429547978">
                      <w:marLeft w:val="0"/>
                      <w:marRight w:val="0"/>
                      <w:marTop w:val="0"/>
                      <w:marBottom w:val="0"/>
                      <w:divBdr>
                        <w:top w:val="none" w:sz="0" w:space="0" w:color="auto"/>
                        <w:left w:val="none" w:sz="0" w:space="0" w:color="auto"/>
                        <w:bottom w:val="none" w:sz="0" w:space="0" w:color="auto"/>
                        <w:right w:val="none" w:sz="0" w:space="0" w:color="auto"/>
                      </w:divBdr>
                      <w:divsChild>
                        <w:div w:id="7959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D661C-2979-AB43-8697-A76CAD2C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Hilder</dc:creator>
  <cp:keywords/>
  <dc:description/>
  <cp:lastModifiedBy>Reuben Hilder</cp:lastModifiedBy>
  <cp:revision>29</cp:revision>
  <dcterms:created xsi:type="dcterms:W3CDTF">2016-01-20T02:22:00Z</dcterms:created>
  <dcterms:modified xsi:type="dcterms:W3CDTF">2016-01-22T02:48:00Z</dcterms:modified>
</cp:coreProperties>
</file>